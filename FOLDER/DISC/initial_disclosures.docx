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40F4A" w14:textId="6E335A98" w:rsidR="00456208" w:rsidRDefault="00456208" w:rsidP="00456208">
      <w:pPr>
        <w:pStyle w:val="BodyTextContinued"/>
        <w:spacing w:line="240" w:lineRule="auto"/>
        <w:rPr>
          <w:rFonts w:cs="Arial"/>
        </w:rPr>
      </w:pPr>
      <w:r>
        <w:rPr>
          <w:rFonts w:cs="Arial"/>
        </w:rPr>
        <w:t>Arthur R. Botham (SBN#203072)</w:t>
      </w:r>
    </w:p>
    <w:p w14:paraId="43277AC5" w14:textId="0FAAAEB6" w:rsidR="00456208" w:rsidRDefault="00456208" w:rsidP="00456208">
      <w:pPr>
        <w:pStyle w:val="BodyText"/>
        <w:spacing w:line="240" w:lineRule="auto"/>
        <w:ind w:firstLine="0"/>
      </w:pPr>
      <w:r>
        <w:t>Law Offices of Arthur R. Botham</w:t>
      </w:r>
    </w:p>
    <w:p w14:paraId="21FD3A16" w14:textId="64FAADA6" w:rsidR="00456208" w:rsidRDefault="00456208" w:rsidP="00456208">
      <w:pPr>
        <w:pStyle w:val="BodyText"/>
        <w:spacing w:line="240" w:lineRule="auto"/>
        <w:ind w:firstLine="0"/>
      </w:pPr>
      <w:r>
        <w:t>2169 First Avenue</w:t>
      </w:r>
    </w:p>
    <w:p w14:paraId="7FE4A400" w14:textId="37DF00C5" w:rsidR="00456208" w:rsidRDefault="00456208" w:rsidP="00456208">
      <w:pPr>
        <w:pStyle w:val="BodyText"/>
        <w:spacing w:line="240" w:lineRule="auto"/>
        <w:ind w:firstLine="0"/>
      </w:pPr>
      <w:r>
        <w:t>San Diego, CA 92101</w:t>
      </w:r>
    </w:p>
    <w:p w14:paraId="012D5CA3" w14:textId="54D9BD15" w:rsidR="00456208" w:rsidRPr="00456208" w:rsidRDefault="00456208" w:rsidP="00456208">
      <w:pPr>
        <w:pStyle w:val="BodyText"/>
        <w:spacing w:line="240" w:lineRule="auto"/>
        <w:ind w:firstLine="0"/>
      </w:pPr>
      <w:r>
        <w:t>Phone: (619) 358-9738</w:t>
      </w:r>
    </w:p>
    <w:p w14:paraId="0327AD56" w14:textId="77777777" w:rsidR="00456208" w:rsidRPr="00456208" w:rsidRDefault="00456208" w:rsidP="00456208">
      <w:pPr>
        <w:pStyle w:val="BodyText"/>
      </w:pPr>
    </w:p>
    <w:p w14:paraId="0AC67643" w14:textId="79A5D64D" w:rsidR="00D5066D" w:rsidRDefault="00FC08D3" w:rsidP="00560CF3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Zachary T. Tyson (SBN</w:t>
      </w:r>
      <w:r w:rsidR="00EF2443">
        <w:rPr>
          <w:rFonts w:cs="Arial"/>
        </w:rPr>
        <w:t>#</w:t>
      </w:r>
      <w:r>
        <w:rPr>
          <w:rFonts w:cs="Arial"/>
        </w:rPr>
        <w:t>211185)</w:t>
      </w:r>
    </w:p>
    <w:p w14:paraId="370B0CFD" w14:textId="1767632A" w:rsidR="00601A7A" w:rsidRDefault="00FC08D3" w:rsidP="00560CF3">
      <w:pPr>
        <w:pStyle w:val="BodyText"/>
        <w:spacing w:line="240" w:lineRule="exact"/>
        <w:ind w:firstLine="0"/>
      </w:pPr>
      <w:r>
        <w:t>Law Office of Zachary T. Tyson</w:t>
      </w:r>
    </w:p>
    <w:p w14:paraId="226E6CAB" w14:textId="531C970D" w:rsidR="00601A7A" w:rsidRDefault="00FC08D3" w:rsidP="00560CF3">
      <w:pPr>
        <w:pStyle w:val="BodyText"/>
        <w:spacing w:line="240" w:lineRule="exact"/>
        <w:ind w:firstLine="0"/>
      </w:pPr>
      <w:r>
        <w:t>2169 First Avenue</w:t>
      </w:r>
    </w:p>
    <w:p w14:paraId="2768D4B5" w14:textId="4110CED1" w:rsidR="00601A7A" w:rsidRDefault="00FC08D3" w:rsidP="00560CF3">
      <w:pPr>
        <w:pStyle w:val="BodyText"/>
        <w:spacing w:line="240" w:lineRule="exact"/>
        <w:ind w:firstLine="0"/>
      </w:pPr>
      <w:r>
        <w:t>San Diego, CA 92101</w:t>
      </w:r>
    </w:p>
    <w:p w14:paraId="71C3F7AA" w14:textId="6A1B5210" w:rsidR="00601A7A" w:rsidRDefault="00601A7A" w:rsidP="00560CF3">
      <w:pPr>
        <w:pStyle w:val="BodyText"/>
        <w:spacing w:line="240" w:lineRule="exact"/>
        <w:ind w:firstLine="0"/>
      </w:pPr>
      <w:r>
        <w:t xml:space="preserve">Phone: </w:t>
      </w:r>
      <w:r w:rsidR="00FC08D3">
        <w:t>(619)</w:t>
      </w:r>
      <w:r w:rsidR="00EF2443">
        <w:t xml:space="preserve"> </w:t>
      </w:r>
      <w:r w:rsidR="00FC08D3">
        <w:t>993-9092</w:t>
      </w:r>
    </w:p>
    <w:p w14:paraId="636763C7" w14:textId="77777777" w:rsidR="002E2398" w:rsidRPr="00601A7A" w:rsidRDefault="002E2398" w:rsidP="00560CF3">
      <w:pPr>
        <w:pStyle w:val="BodyText"/>
        <w:spacing w:line="240" w:lineRule="exact"/>
        <w:ind w:firstLine="0"/>
      </w:pPr>
    </w:p>
    <w:p w14:paraId="23DEB2AA" w14:textId="3FDF47F7" w:rsidR="002E2398" w:rsidRPr="002E2398" w:rsidRDefault="00601A7A" w:rsidP="002E2398">
      <w:pPr>
        <w:pStyle w:val="BodyTextContinued"/>
        <w:spacing w:line="240" w:lineRule="exact"/>
        <w:rPr>
          <w:rFonts w:cs="Arial"/>
        </w:rPr>
      </w:pPr>
      <w:r>
        <w:rPr>
          <w:rFonts w:cs="Arial"/>
        </w:rPr>
        <w:t>Attorney for</w:t>
      </w:r>
      <w:r w:rsidR="00560CF3">
        <w:rPr>
          <w:rFonts w:cs="Arial"/>
        </w:rPr>
        <w:t xml:space="preserve"> </w:t>
      </w:r>
      <w:r w:rsidR="00775196">
        <w:rPr>
          <w:rFonts w:cs="Arial"/>
        </w:rPr>
        <w:t>X</w:t>
      </w:r>
      <w:bookmarkStart w:id="0" w:name="atty_for_top"/>
      <w:bookmarkEnd w:id="0"/>
    </w:p>
    <w:p w14:paraId="3246556E" w14:textId="77777777" w:rsidR="00E729DB" w:rsidRPr="00601A7A" w:rsidRDefault="00E729DB" w:rsidP="002E2398">
      <w:pPr>
        <w:pStyle w:val="BodyText"/>
        <w:ind w:firstLine="0"/>
        <w:rPr>
          <w:rFonts w:cs="Arial"/>
        </w:rPr>
      </w:pPr>
    </w:p>
    <w:p w14:paraId="4F48299D" w14:textId="77777777" w:rsidR="001529DE" w:rsidRPr="00601A7A" w:rsidRDefault="001529DE" w:rsidP="00E729DB">
      <w:pPr>
        <w:pStyle w:val="BodyText"/>
        <w:rPr>
          <w:rFonts w:cs="Arial"/>
        </w:rPr>
      </w:pPr>
    </w:p>
    <w:p w14:paraId="1E713EE9" w14:textId="60DBACD1" w:rsidR="003E106C" w:rsidRPr="00A332F2" w:rsidRDefault="00601A7A" w:rsidP="003E289A">
      <w:pPr>
        <w:pStyle w:val="Court"/>
        <w:spacing w:before="0"/>
        <w:rPr>
          <w:rFonts w:cs="Arial"/>
          <w:b/>
          <w:bCs/>
        </w:rPr>
      </w:pPr>
      <w:r w:rsidRPr="00A332F2">
        <w:rPr>
          <w:rFonts w:cs="Arial"/>
          <w:b/>
          <w:bCs/>
        </w:rPr>
        <w:t>SUPERIOR COURT OF THE STATE OF CALIFORNIA</w:t>
      </w:r>
      <w:r w:rsidR="003E106C" w:rsidRPr="00A332F2">
        <w:rPr>
          <w:rFonts w:cs="Arial"/>
          <w:b/>
          <w:bCs/>
        </w:rPr>
        <w:br/>
      </w:r>
      <w:r w:rsidRPr="00A332F2">
        <w:rPr>
          <w:rFonts w:cs="Arial"/>
          <w:b/>
          <w:bCs/>
        </w:rPr>
        <w:t>FOR THE COUNTY OF SAN DIEGO, CENTRAL DIVISION</w:t>
      </w:r>
    </w:p>
    <w:tbl>
      <w:tblPr>
        <w:tblW w:w="0" w:type="auto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5244"/>
      </w:tblGrid>
      <w:tr w:rsidR="003E106C" w:rsidRPr="00601A7A" w14:paraId="0EB12AD7" w14:textId="77777777" w:rsidTr="00E90247">
        <w:tc>
          <w:tcPr>
            <w:tcW w:w="442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9872012" w14:textId="4E3CB4A8" w:rsidR="003E106C" w:rsidRPr="00601A7A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  <w:bookmarkStart w:id="1" w:name="_zzmpFIXED_CaptionTable"/>
            <w:r>
              <w:rPr>
                <w:rFonts w:cs="Arial"/>
                <w:szCs w:val="28"/>
              </w:rPr>
              <w:t>X</w:t>
            </w:r>
            <w:bookmarkStart w:id="2" w:name="plt_caption"/>
            <w:bookmarkEnd w:id="2"/>
            <w:r w:rsidR="003E106C" w:rsidRPr="00601A7A">
              <w:rPr>
                <w:rFonts w:cs="Arial"/>
                <w:szCs w:val="28"/>
              </w:rPr>
              <w:t>,</w:t>
            </w:r>
          </w:p>
          <w:p w14:paraId="4FE651EB" w14:textId="77777777" w:rsidR="003E106C" w:rsidRPr="00601A7A" w:rsidRDefault="003E106C">
            <w:pPr>
              <w:pStyle w:val="Caption"/>
              <w:spacing w:before="240"/>
              <w:ind w:left="180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Plaintiff,</w:t>
            </w:r>
          </w:p>
          <w:p w14:paraId="51E1761E" w14:textId="77777777" w:rsidR="003E106C" w:rsidRPr="00601A7A" w:rsidRDefault="003E106C" w:rsidP="00887507">
            <w:pPr>
              <w:pStyle w:val="Caption"/>
              <w:spacing w:before="240" w:after="240"/>
              <w:ind w:left="720"/>
              <w:rPr>
                <w:rFonts w:cs="Arial"/>
                <w:szCs w:val="28"/>
              </w:rPr>
            </w:pPr>
            <w:r w:rsidRPr="00601A7A">
              <w:rPr>
                <w:rFonts w:cs="Arial"/>
                <w:szCs w:val="28"/>
              </w:rPr>
              <w:t>v.</w:t>
            </w:r>
          </w:p>
          <w:p w14:paraId="517D3D41" w14:textId="02210796" w:rsidR="003E106C" w:rsidRPr="00601A7A" w:rsidRDefault="00E90247">
            <w:pPr>
              <w:pStyle w:val="Caption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>X</w:t>
            </w:r>
            <w:bookmarkStart w:id="3" w:name="def_caption"/>
            <w:bookmarkEnd w:id="3"/>
            <w:r w:rsidR="003E106C" w:rsidRPr="00601A7A">
              <w:rPr>
                <w:rFonts w:cs="Arial"/>
                <w:szCs w:val="28"/>
              </w:rPr>
              <w:t>; and DOES 1 through 25, inclusive,</w:t>
            </w:r>
          </w:p>
          <w:p w14:paraId="4CA3D715" w14:textId="482CBA2B" w:rsidR="003E106C" w:rsidRPr="00601A7A" w:rsidRDefault="003E106C">
            <w:pPr>
              <w:pStyle w:val="Caption"/>
              <w:spacing w:before="240" w:after="240"/>
              <w:ind w:left="1800"/>
              <w:rPr>
                <w:rFonts w:cs="Arial"/>
              </w:rPr>
            </w:pPr>
            <w:r w:rsidRPr="00601A7A">
              <w:rPr>
                <w:rFonts w:cs="Arial"/>
                <w:szCs w:val="28"/>
              </w:rPr>
              <w:t>Defendant</w:t>
            </w:r>
            <w:r w:rsidR="00E90247">
              <w:rPr>
                <w:rFonts w:cs="Arial"/>
                <w:szCs w:val="28"/>
              </w:rPr>
              <w:t>s</w:t>
            </w:r>
            <w:r w:rsidRPr="00601A7A">
              <w:rPr>
                <w:rFonts w:cs="Arial"/>
                <w:szCs w:val="28"/>
              </w:rPr>
              <w:t>.</w:t>
            </w:r>
          </w:p>
        </w:tc>
        <w:tc>
          <w:tcPr>
            <w:tcW w:w="5244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1BB464FC" w14:textId="4C4FB1E0" w:rsidR="00027C1E" w:rsidRPr="00027C1E" w:rsidRDefault="00601A7A" w:rsidP="00027C1E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  <w:r>
              <w:rPr>
                <w:rFonts w:cs="Arial"/>
                <w:szCs w:val="28"/>
              </w:rPr>
              <w:t xml:space="preserve">Case </w:t>
            </w:r>
            <w:r w:rsidR="00B577ED" w:rsidRPr="00601A7A">
              <w:rPr>
                <w:rFonts w:cs="Arial"/>
                <w:szCs w:val="28"/>
              </w:rPr>
              <w:t xml:space="preserve">No. </w:t>
            </w:r>
          </w:p>
          <w:p w14:paraId="7AFABFC5" w14:textId="67BCE47C" w:rsidR="00560CF3" w:rsidRPr="00A332F2" w:rsidRDefault="00A332F2" w:rsidP="00560CF3">
            <w:pPr>
              <w:rPr>
                <w:b/>
                <w:bCs/>
              </w:rPr>
            </w:pPr>
            <w:bookmarkStart w:id="4" w:name="caption_title"/>
            <w:bookmarkEnd w:id="4"/>
            <w:r>
              <w:rPr>
                <w:b/>
                <w:bCs/>
              </w:rPr>
              <w:t>DEMAND FOR INITIAL DISCLOSURES</w:t>
            </w:r>
          </w:p>
          <w:p w14:paraId="3EC21C4D" w14:textId="31B5E10E" w:rsidR="00560CF3" w:rsidRDefault="00560CF3" w:rsidP="00560CF3"/>
          <w:p w14:paraId="2987921B" w14:textId="2746F727" w:rsidR="00A05247" w:rsidRDefault="00E90247" w:rsidP="00560CF3">
            <w:r>
              <w:t>Judge:  X</w:t>
            </w:r>
            <w:bookmarkStart w:id="5" w:name="judge"/>
            <w:bookmarkEnd w:id="5"/>
          </w:p>
          <w:p w14:paraId="0F9A067A" w14:textId="29959C96" w:rsidR="00A05247" w:rsidRDefault="00E90247" w:rsidP="00560CF3">
            <w:r>
              <w:t>Dept.:   X</w:t>
            </w:r>
            <w:bookmarkStart w:id="6" w:name="dept"/>
            <w:bookmarkEnd w:id="6"/>
          </w:p>
          <w:p w14:paraId="7DF47553" w14:textId="2645DAA7" w:rsidR="00A05247" w:rsidRDefault="00A05247" w:rsidP="00560CF3"/>
          <w:p w14:paraId="33F94F54" w14:textId="2CD60C5B" w:rsidR="00E90247" w:rsidRDefault="00E90247" w:rsidP="00560CF3">
            <w:r>
              <w:t>Complaint Filed:      X</w:t>
            </w:r>
            <w:bookmarkStart w:id="7" w:name="date_filed"/>
            <w:bookmarkEnd w:id="7"/>
          </w:p>
          <w:p w14:paraId="24AA9195" w14:textId="27747EB9" w:rsidR="00E90247" w:rsidRDefault="00E90247" w:rsidP="00560CF3">
            <w:r>
              <w:t>Trial Date:               X</w:t>
            </w:r>
            <w:bookmarkStart w:id="8" w:name="trial_date"/>
            <w:bookmarkEnd w:id="8"/>
          </w:p>
          <w:p w14:paraId="60E208EA" w14:textId="5A7CE773" w:rsidR="00A05247" w:rsidRDefault="00A05247" w:rsidP="00560CF3"/>
          <w:p w14:paraId="7C1A632B" w14:textId="7B89C70D" w:rsidR="00A05247" w:rsidRDefault="009100D1" w:rsidP="00560CF3">
            <w:r>
              <w:t>Hearing Date:          X</w:t>
            </w:r>
          </w:p>
          <w:p w14:paraId="375D3B1A" w14:textId="5312F3A1" w:rsidR="00880C11" w:rsidRPr="009D6F58" w:rsidRDefault="009100D1" w:rsidP="0084643F">
            <w:pPr>
              <w:rPr>
                <w:rFonts w:cs="Arial"/>
                <w:b/>
                <w:bCs/>
                <w:szCs w:val="24"/>
              </w:rPr>
            </w:pPr>
            <w:r>
              <w:t>Hearing Time:</w:t>
            </w:r>
            <w:r w:rsidR="00560CF3">
              <w:t xml:space="preserve">    </w:t>
            </w:r>
            <w:r>
              <w:t xml:space="preserve">     X</w:t>
            </w:r>
          </w:p>
        </w:tc>
      </w:tr>
      <w:tr w:rsidR="00E90247" w:rsidRPr="00601A7A" w14:paraId="20206A9C" w14:textId="77777777" w:rsidTr="003E106C">
        <w:tc>
          <w:tcPr>
            <w:tcW w:w="4428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94AFE" w14:textId="77777777" w:rsidR="00E90247" w:rsidRDefault="00E90247" w:rsidP="00AD2FA5">
            <w:pPr>
              <w:pStyle w:val="Caption"/>
              <w:spacing w:before="40"/>
              <w:rPr>
                <w:rFonts w:cs="Arial"/>
                <w:szCs w:val="28"/>
              </w:rPr>
            </w:pPr>
          </w:p>
        </w:tc>
        <w:tc>
          <w:tcPr>
            <w:tcW w:w="5244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3A965912" w14:textId="77777777" w:rsidR="00E90247" w:rsidRDefault="00E90247" w:rsidP="0084643F">
            <w:pPr>
              <w:pStyle w:val="Caption"/>
              <w:tabs>
                <w:tab w:val="left" w:pos="1238"/>
              </w:tabs>
              <w:spacing w:before="40" w:after="240"/>
              <w:ind w:right="115"/>
              <w:rPr>
                <w:rFonts w:cs="Arial"/>
                <w:szCs w:val="28"/>
              </w:rPr>
            </w:pPr>
          </w:p>
          <w:p w14:paraId="470EDC26" w14:textId="77777777" w:rsidR="005B5E5C" w:rsidRPr="005B5E5C" w:rsidRDefault="005B5E5C" w:rsidP="005B5E5C"/>
        </w:tc>
      </w:tr>
      <w:bookmarkEnd w:id="1"/>
    </w:tbl>
    <w:p w14:paraId="52EDC238" w14:textId="4F8E5A76" w:rsidR="004C5659" w:rsidRDefault="004C5659" w:rsidP="00A05247">
      <w:pPr>
        <w:pStyle w:val="BodyText"/>
        <w:ind w:firstLine="0"/>
        <w:rPr>
          <w:rFonts w:cs="Arial"/>
        </w:rPr>
      </w:pPr>
    </w:p>
    <w:p w14:paraId="3D3DF69B" w14:textId="54E68796" w:rsidR="00AA7C83" w:rsidRDefault="00A332F2" w:rsidP="00A332F2">
      <w:pPr>
        <w:pStyle w:val="BodyText"/>
        <w:spacing w:line="460" w:lineRule="exact"/>
        <w:ind w:firstLine="0"/>
        <w:rPr>
          <w:rFonts w:cs="Arial"/>
        </w:rPr>
      </w:pPr>
      <w:bookmarkStart w:id="9" w:name="atty_for_middle"/>
      <w:bookmarkEnd w:id="9"/>
      <w:r>
        <w:rPr>
          <w:rFonts w:cs="Arial"/>
        </w:rPr>
        <w:tab/>
        <w:t>TO ALL PARTIES AND THEIR COUNSEL OF RECORD:</w:t>
      </w:r>
    </w:p>
    <w:p w14:paraId="4B8A7519" w14:textId="07BB90A3" w:rsidR="00A332F2" w:rsidRDefault="00A332F2" w:rsidP="00A332F2">
      <w:pPr>
        <w:pStyle w:val="BodyText"/>
        <w:spacing w:line="460" w:lineRule="exact"/>
        <w:ind w:firstLine="0"/>
        <w:rPr>
          <w:rFonts w:cs="Arial"/>
        </w:rPr>
      </w:pPr>
      <w:r>
        <w:rPr>
          <w:rFonts w:cs="Arial"/>
        </w:rPr>
        <w:tab/>
        <w:t xml:space="preserve">Pursuant to Code of Civil Procedure § 2016.090, plaintiff X (“X”) hereby demands that all parties in this matter provide verified initial disclosures within 60 days of service of this demand.  Each of the parties’ initial disclosures shall include </w:t>
      </w:r>
      <w:proofErr w:type="gramStart"/>
      <w:r>
        <w:rPr>
          <w:rFonts w:cs="Arial"/>
        </w:rPr>
        <w:t>all of</w:t>
      </w:r>
      <w:proofErr w:type="gramEnd"/>
      <w:r>
        <w:rPr>
          <w:rFonts w:cs="Arial"/>
        </w:rPr>
        <w:t xml:space="preserve"> the information required under C.C.P. § 2016.090(a)(1)(A) through (D). </w:t>
      </w:r>
    </w:p>
    <w:p w14:paraId="7B93BF7E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4C98A37F" w14:textId="77777777" w:rsidR="00027C1E" w:rsidRDefault="00027C1E" w:rsidP="00A05247">
      <w:pPr>
        <w:pStyle w:val="BodyText"/>
        <w:spacing w:line="460" w:lineRule="exact"/>
        <w:rPr>
          <w:rFonts w:cs="Arial"/>
        </w:rPr>
      </w:pPr>
    </w:p>
    <w:p w14:paraId="54394106" w14:textId="33806291" w:rsidR="00967F07" w:rsidRDefault="00967F07" w:rsidP="00AA7C83">
      <w:pPr>
        <w:pStyle w:val="BodyText"/>
        <w:ind w:firstLine="0"/>
        <w:rPr>
          <w:rFonts w:cs="Arial"/>
        </w:rPr>
      </w:pPr>
    </w:p>
    <w:p w14:paraId="74324272" w14:textId="52CF0925" w:rsidR="00967F07" w:rsidRDefault="001657A8" w:rsidP="00AA7C83">
      <w:pPr>
        <w:pStyle w:val="BodyText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ARTHUR R. BOTHAM</w:t>
      </w:r>
    </w:p>
    <w:p w14:paraId="7F321FCC" w14:textId="03EBD13B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LAW OFFICE OF ZACHARY T. TYSON</w:t>
      </w:r>
    </w:p>
    <w:p w14:paraId="61F9DB68" w14:textId="0984C0D6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 xml:space="preserve">DATED: 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DATE  \* MERGEFORMAT </w:instrText>
      </w:r>
      <w:r>
        <w:rPr>
          <w:rFonts w:cs="Arial"/>
        </w:rPr>
        <w:fldChar w:fldCharType="separate"/>
      </w:r>
      <w:r w:rsidR="00A332F2">
        <w:rPr>
          <w:rFonts w:cs="Arial"/>
          <w:noProof/>
        </w:rPr>
        <w:t>4/22/24</w:t>
      </w:r>
      <w:r>
        <w:rPr>
          <w:rFonts w:cs="Arial"/>
        </w:rPr>
        <w:fldChar w:fldCharType="end"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20C79187" w14:textId="77777777" w:rsidR="00967F07" w:rsidRDefault="00967F07" w:rsidP="00967F07">
      <w:pPr>
        <w:pStyle w:val="BodyText"/>
        <w:spacing w:line="240" w:lineRule="auto"/>
        <w:ind w:firstLine="0"/>
        <w:rPr>
          <w:rFonts w:cs="Arial"/>
        </w:rPr>
      </w:pPr>
    </w:p>
    <w:p w14:paraId="6FB6E853" w14:textId="496310D4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>By:  ____________________________</w:t>
      </w:r>
    </w:p>
    <w:p w14:paraId="42FFA66C" w14:textId="4266366D" w:rsidR="001657A8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</w:r>
      <w:r w:rsidR="001657A8">
        <w:rPr>
          <w:rFonts w:cs="Arial"/>
        </w:rPr>
        <w:t>Arthur R. Botham</w:t>
      </w:r>
    </w:p>
    <w:p w14:paraId="78896C01" w14:textId="6B9EB7D7" w:rsidR="00967F07" w:rsidRDefault="00967F07" w:rsidP="001657A8">
      <w:pPr>
        <w:pStyle w:val="BodyText"/>
        <w:spacing w:line="240" w:lineRule="auto"/>
        <w:ind w:left="3600"/>
        <w:rPr>
          <w:rFonts w:cs="Arial"/>
        </w:rPr>
      </w:pPr>
      <w:r>
        <w:rPr>
          <w:rFonts w:cs="Arial"/>
        </w:rPr>
        <w:t>Zachary T. Tyson</w:t>
      </w:r>
    </w:p>
    <w:p w14:paraId="0CCC7B9A" w14:textId="0557226F" w:rsidR="00967F07" w:rsidRDefault="00967F07" w:rsidP="00967F07">
      <w:pPr>
        <w:pStyle w:val="BodyText"/>
        <w:spacing w:line="240" w:lineRule="auto"/>
        <w:ind w:left="2880"/>
        <w:rPr>
          <w:rFonts w:cs="Arial"/>
        </w:rPr>
      </w:pPr>
      <w:r>
        <w:rPr>
          <w:rFonts w:cs="Arial"/>
        </w:rPr>
        <w:tab/>
        <w:t xml:space="preserve">Attorney for </w:t>
      </w:r>
      <w:bookmarkStart w:id="10" w:name="atty_for_bottom"/>
      <w:bookmarkEnd w:id="10"/>
    </w:p>
    <w:p w14:paraId="06857FBF" w14:textId="4A828094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B8B7E78" w14:textId="017F66C3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0F95FDEA" w14:textId="083AC0E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06C9B9" w14:textId="0C75AD11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197D21B8" w14:textId="708360B0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B213FC3" w14:textId="4598178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76CC2B80" w14:textId="11ADBEF2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182FDB0" w14:textId="294B367C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575FBF4" w14:textId="5A4F8F5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393BC6D1" w14:textId="45470635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50C607A1" w14:textId="581F864D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4C701781" w14:textId="0342A069" w:rsidR="00C65599" w:rsidRDefault="00C65599">
      <w:pPr>
        <w:widowControl/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2E1088E1" w14:textId="4A33BCA5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lastRenderedPageBreak/>
        <w:t>PROOF OF SERVICE</w:t>
      </w:r>
    </w:p>
    <w:p w14:paraId="1E4F6A9D" w14:textId="77777777" w:rsidR="00BB24F6" w:rsidRDefault="00BB24F6" w:rsidP="00BB24F6">
      <w:pPr>
        <w:pStyle w:val="BodyText"/>
        <w:spacing w:line="240" w:lineRule="auto"/>
        <w:ind w:firstLine="0"/>
        <w:rPr>
          <w:rFonts w:cs="Arial"/>
        </w:rPr>
      </w:pPr>
    </w:p>
    <w:p w14:paraId="7311EE92" w14:textId="0366ACF9" w:rsidR="00C65599" w:rsidRPr="00C65599" w:rsidRDefault="00F46319" w:rsidP="00F46319">
      <w:pPr>
        <w:pStyle w:val="BodyText"/>
        <w:spacing w:line="240" w:lineRule="auto"/>
        <w:ind w:firstLine="0"/>
        <w:jc w:val="center"/>
        <w:rPr>
          <w:rFonts w:cs="Arial"/>
          <w:u w:val="single"/>
        </w:rPr>
      </w:pPr>
      <w:bookmarkStart w:id="11" w:name="atty_for"/>
      <w:bookmarkEnd w:id="11"/>
      <w:r>
        <w:rPr>
          <w:rFonts w:cs="Arial"/>
        </w:rPr>
        <w:t xml:space="preserve"> </w:t>
      </w:r>
      <w:r w:rsidR="00C65599" w:rsidRPr="00C65599">
        <w:rPr>
          <w:rFonts w:cs="Arial"/>
          <w:u w:val="single"/>
        </w:rPr>
        <w:t>v. DEFENDANT</w:t>
      </w:r>
    </w:p>
    <w:p w14:paraId="7BA7D639" w14:textId="3E522350" w:rsidR="00C65599" w:rsidRDefault="00C65599" w:rsidP="00C65599">
      <w:pPr>
        <w:pStyle w:val="BodyText"/>
        <w:spacing w:line="240" w:lineRule="auto"/>
        <w:ind w:firstLine="0"/>
        <w:jc w:val="center"/>
        <w:rPr>
          <w:rFonts w:cs="Arial"/>
        </w:rPr>
      </w:pPr>
      <w:r>
        <w:rPr>
          <w:rFonts w:cs="Arial"/>
        </w:rPr>
        <w:t xml:space="preserve">S.D.S.C. Case No. </w:t>
      </w:r>
      <w:bookmarkStart w:id="12" w:name="cn"/>
      <w:bookmarkEnd w:id="12"/>
      <w:r>
        <w:rPr>
          <w:rFonts w:cs="Arial"/>
        </w:rPr>
        <w:t xml:space="preserve"> </w:t>
      </w:r>
    </w:p>
    <w:p w14:paraId="2189A3BD" w14:textId="385B55B7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22F40EF8" w14:textId="0BF2E21E" w:rsidR="00C65599" w:rsidRDefault="00C65599" w:rsidP="00077902">
      <w:pPr>
        <w:pStyle w:val="BodyText"/>
        <w:spacing w:line="435" w:lineRule="exact"/>
        <w:rPr>
          <w:rFonts w:cs="Arial"/>
        </w:rPr>
      </w:pPr>
      <w:r>
        <w:rPr>
          <w:rFonts w:cs="Arial"/>
        </w:rPr>
        <w:t>I am employed in the County of San Diego, State of California.   I am over the age of eighteen (18) years and I am not a party to the action herein.  My business address is 2169 First Avenue, San Diego, CA 92101.  I caused the foregoing document(s) described as:  REQUEST FOR PRODUCTION OF DOCUMENTS (SET ONE) to be served on the interested parties in this action as follows:</w:t>
      </w:r>
    </w:p>
    <w:p w14:paraId="7FD93E95" w14:textId="4C42E858" w:rsidR="00C65599" w:rsidRDefault="00C65599" w:rsidP="00C65599">
      <w:pPr>
        <w:pStyle w:val="BodyText"/>
        <w:spacing w:line="240" w:lineRule="auto"/>
        <w:rPr>
          <w:rFonts w:cs="Arial"/>
        </w:rPr>
      </w:pPr>
    </w:p>
    <w:p w14:paraId="6A1C35D0" w14:textId="6513F93D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DC_NAME</w:t>
      </w:r>
    </w:p>
    <w:p w14:paraId="4A4D7F10" w14:textId="29EDFAE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DC_FIRM</w:t>
      </w:r>
    </w:p>
    <w:p w14:paraId="29BF5AD8" w14:textId="695E89D1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DC_ADDRESS</w:t>
      </w:r>
    </w:p>
    <w:p w14:paraId="6ADA109B" w14:textId="3576AF4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  <w:t>DC_</w:t>
      </w:r>
      <w:proofErr w:type="gramStart"/>
      <w:r>
        <w:rPr>
          <w:rFonts w:cs="Arial"/>
        </w:rPr>
        <w:t>CITY,  DC</w:t>
      </w:r>
      <w:proofErr w:type="gramEnd"/>
      <w:r>
        <w:rPr>
          <w:rFonts w:cs="Arial"/>
        </w:rPr>
        <w:t>_STATE DC_ZIP</w:t>
      </w:r>
    </w:p>
    <w:p w14:paraId="252F3F17" w14:textId="20941858" w:rsidR="00C65599" w:rsidRDefault="00C65599" w:rsidP="00C65599">
      <w:pPr>
        <w:pStyle w:val="BodyText"/>
        <w:spacing w:line="240" w:lineRule="auto"/>
        <w:ind w:firstLine="0"/>
        <w:rPr>
          <w:rFonts w:cs="Arial"/>
        </w:rPr>
      </w:pPr>
    </w:p>
    <w:p w14:paraId="6C76AA47" w14:textId="1F6F5C7B" w:rsidR="00C65599" w:rsidRPr="00AA7C83" w:rsidRDefault="00C65599" w:rsidP="00C65599">
      <w:pPr>
        <w:pStyle w:val="BodyText"/>
        <w:spacing w:line="240" w:lineRule="auto"/>
        <w:ind w:firstLine="0"/>
        <w:rPr>
          <w:rFonts w:cs="Arial"/>
        </w:rPr>
      </w:pPr>
      <w:r>
        <w:rPr>
          <w:rFonts w:cs="Arial"/>
        </w:rPr>
        <w:tab/>
      </w:r>
    </w:p>
    <w:sectPr w:rsidR="00C65599" w:rsidRPr="00AA7C83" w:rsidSect="00017A2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-1325" w:right="720" w:bottom="-1267" w:left="2088" w:header="432" w:footer="360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A5D98" w14:textId="77777777" w:rsidR="00017A28" w:rsidRDefault="00017A28">
      <w:r>
        <w:separator/>
      </w:r>
    </w:p>
  </w:endnote>
  <w:endnote w:type="continuationSeparator" w:id="0">
    <w:p w14:paraId="7C91D499" w14:textId="77777777" w:rsidR="00017A28" w:rsidRDefault="00017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1BEDF7D3" w14:textId="77777777" w:rsidTr="00E729DB">
      <w:trPr>
        <w:cantSplit/>
        <w:trHeight w:val="320"/>
      </w:trPr>
      <w:tc>
        <w:tcPr>
          <w:tcW w:w="4032" w:type="dxa"/>
        </w:tcPr>
        <w:p w14:paraId="25315070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</w:tcPr>
        <w:p w14:paraId="6FE795D4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4C5659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</w:tcPr>
        <w:p w14:paraId="226BC840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7555937A" w14:textId="77777777" w:rsidTr="00E729DB">
      <w:trPr>
        <w:cantSplit/>
        <w:trHeight w:hRule="exact" w:val="300"/>
      </w:trPr>
      <w:tc>
        <w:tcPr>
          <w:tcW w:w="9619" w:type="dxa"/>
          <w:gridSpan w:val="3"/>
          <w:vAlign w:val="center"/>
        </w:tcPr>
        <w:p w14:paraId="13491273" w14:textId="77777777" w:rsidR="003E106C" w:rsidRDefault="003E106C">
          <w:pPr>
            <w:pStyle w:val="FooterDocumentTitle"/>
          </w:pPr>
        </w:p>
      </w:tc>
    </w:tr>
  </w:tbl>
  <w:p w14:paraId="6F079705" w14:textId="77777777" w:rsidR="00B6230E" w:rsidRPr="003E106C" w:rsidRDefault="00B6230E" w:rsidP="003E10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032"/>
      <w:gridCol w:w="1555"/>
      <w:gridCol w:w="4032"/>
    </w:tblGrid>
    <w:tr w:rsidR="003E106C" w14:paraId="39BF8F75" w14:textId="77777777" w:rsidTr="006B3A69">
      <w:trPr>
        <w:cantSplit/>
        <w:trHeight w:val="320"/>
      </w:trPr>
      <w:tc>
        <w:tcPr>
          <w:tcW w:w="4032" w:type="dxa"/>
          <w:tcBorders>
            <w:bottom w:val="single" w:sz="4" w:space="0" w:color="auto"/>
          </w:tcBorders>
        </w:tcPr>
        <w:p w14:paraId="751C4E72" w14:textId="77777777" w:rsidR="003E106C" w:rsidRDefault="003E106C">
          <w:pPr>
            <w:pStyle w:val="Footer"/>
            <w:spacing w:line="160" w:lineRule="exact"/>
            <w:ind w:left="-86"/>
            <w:rPr>
              <w:sz w:val="16"/>
            </w:rPr>
          </w:pPr>
        </w:p>
      </w:tc>
      <w:tc>
        <w:tcPr>
          <w:tcW w:w="1555" w:type="dxa"/>
          <w:tcBorders>
            <w:bottom w:val="single" w:sz="4" w:space="0" w:color="auto"/>
          </w:tcBorders>
        </w:tcPr>
        <w:p w14:paraId="59FA6FF6" w14:textId="77777777" w:rsidR="003E106C" w:rsidRDefault="003E106C" w:rsidP="003E106C">
          <w:pPr>
            <w:jc w:val="cent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\* MERGEFORMAT </w:instrText>
          </w:r>
          <w:r>
            <w:rPr>
              <w:rStyle w:val="PageNumber"/>
            </w:rPr>
            <w:fldChar w:fldCharType="separate"/>
          </w:r>
          <w:r w:rsidR="00FE04A2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4032" w:type="dxa"/>
          <w:tcBorders>
            <w:bottom w:val="single" w:sz="4" w:space="0" w:color="auto"/>
          </w:tcBorders>
        </w:tcPr>
        <w:p w14:paraId="77A616A4" w14:textId="77777777" w:rsidR="003E106C" w:rsidRDefault="003E106C">
          <w:pPr>
            <w:pStyle w:val="Footer"/>
            <w:tabs>
              <w:tab w:val="right" w:pos="5014"/>
            </w:tabs>
            <w:ind w:right="72"/>
            <w:jc w:val="right"/>
          </w:pPr>
        </w:p>
      </w:tc>
    </w:tr>
    <w:tr w:rsidR="003E106C" w14:paraId="6D8FD84B" w14:textId="77777777" w:rsidTr="006B3A69">
      <w:trPr>
        <w:cantSplit/>
        <w:trHeight w:hRule="exact" w:val="300"/>
      </w:trPr>
      <w:tc>
        <w:tcPr>
          <w:tcW w:w="9619" w:type="dxa"/>
          <w:gridSpan w:val="3"/>
          <w:tcBorders>
            <w:top w:val="single" w:sz="4" w:space="0" w:color="auto"/>
          </w:tcBorders>
          <w:vAlign w:val="center"/>
        </w:tcPr>
        <w:p w14:paraId="368F186F" w14:textId="60D56A93" w:rsidR="00CC1F38" w:rsidRDefault="00087448" w:rsidP="00CC1F38">
          <w:pPr>
            <w:jc w:val="center"/>
          </w:pPr>
          <w:r>
            <w:t>X</w:t>
          </w:r>
        </w:p>
        <w:p w14:paraId="04EF5B57" w14:textId="7A0896D3" w:rsidR="003E106C" w:rsidRDefault="003E106C" w:rsidP="003E106C">
          <w:pPr>
            <w:pStyle w:val="FooterDocumentTitle"/>
            <w:jc w:val="center"/>
          </w:pPr>
        </w:p>
      </w:tc>
    </w:tr>
  </w:tbl>
  <w:p w14:paraId="42699E39" w14:textId="77777777" w:rsidR="00B6230E" w:rsidRPr="003E106C" w:rsidRDefault="00B6230E" w:rsidP="003E10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1246C" w14:textId="77777777" w:rsidR="00017A28" w:rsidRDefault="00017A28">
      <w:r>
        <w:separator/>
      </w:r>
    </w:p>
  </w:footnote>
  <w:footnote w:type="continuationSeparator" w:id="0">
    <w:p w14:paraId="1477611A" w14:textId="77777777" w:rsidR="00017A28" w:rsidRDefault="00017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04498F6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43649AE5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05971671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32ACD9C7" w14:textId="77777777" w:rsidR="00B6230E" w:rsidRPr="003E106C" w:rsidRDefault="00B6230E" w:rsidP="003E10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50" w:type="dxa"/>
      <w:tblInd w:w="-82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30"/>
      <w:gridCol w:w="9720"/>
    </w:tblGrid>
    <w:tr w:rsidR="003E106C" w14:paraId="17CCD554" w14:textId="77777777" w:rsidTr="003E106C">
      <w:trPr>
        <w:trHeight w:hRule="exact" w:val="14880"/>
      </w:trPr>
      <w:tc>
        <w:tcPr>
          <w:tcW w:w="630" w:type="dxa"/>
          <w:tcBorders>
            <w:right w:val="double" w:sz="6" w:space="0" w:color="auto"/>
          </w:tcBorders>
        </w:tcPr>
        <w:p w14:paraId="667C08E9" w14:textId="77777777" w:rsidR="003E106C" w:rsidRDefault="003E106C">
          <w:pPr>
            <w:pStyle w:val="HeaderNumbers"/>
            <w:spacing w:before="700"/>
          </w:pPr>
          <w:r>
            <w:t>1</w:t>
          </w:r>
          <w:r>
            <w:br/>
            <w:t>2</w:t>
          </w:r>
          <w:r>
            <w:br/>
            <w:t>3</w:t>
          </w:r>
          <w:r>
            <w:br/>
            <w:t>4</w:t>
          </w:r>
          <w:r>
            <w:br/>
            <w:t>5</w:t>
          </w:r>
          <w:r>
            <w:br/>
            <w:t>6</w:t>
          </w:r>
          <w:r>
            <w:br/>
            <w:t>7</w:t>
          </w:r>
          <w:r>
            <w:br/>
            <w:t>8</w:t>
          </w:r>
          <w:r>
            <w:br/>
            <w:t>9</w:t>
          </w:r>
          <w:r>
            <w:br/>
            <w:t>10</w:t>
          </w:r>
          <w:r>
            <w:br/>
            <w:t>11</w:t>
          </w:r>
          <w:r>
            <w:br/>
            <w:t>12</w:t>
          </w:r>
          <w:r>
            <w:br/>
            <w:t>13</w:t>
          </w:r>
          <w:r>
            <w:br/>
            <w:t>14</w:t>
          </w:r>
          <w:r>
            <w:br/>
            <w:t>15</w:t>
          </w:r>
          <w:r>
            <w:br/>
            <w:t>16</w:t>
          </w:r>
          <w:r>
            <w:br/>
            <w:t>17</w:t>
          </w:r>
          <w:r>
            <w:br/>
            <w:t>18</w:t>
          </w:r>
          <w:r>
            <w:br/>
            <w:t>19</w:t>
          </w:r>
          <w:r>
            <w:br/>
            <w:t>20</w:t>
          </w:r>
          <w:r>
            <w:br/>
            <w:t>21</w:t>
          </w:r>
          <w:r>
            <w:br/>
            <w:t>22</w:t>
          </w:r>
          <w:r>
            <w:br/>
            <w:t>23</w:t>
          </w:r>
          <w:r>
            <w:br/>
            <w:t>24</w:t>
          </w:r>
          <w:r>
            <w:br/>
            <w:t>25</w:t>
          </w:r>
          <w:r>
            <w:br/>
            <w:t>26</w:t>
          </w:r>
          <w:r>
            <w:br/>
            <w:t>27</w:t>
          </w:r>
          <w:r>
            <w:br/>
            <w:t>28</w:t>
          </w:r>
        </w:p>
      </w:tc>
      <w:tc>
        <w:tcPr>
          <w:tcW w:w="9720" w:type="dxa"/>
          <w:tcBorders>
            <w:right w:val="single" w:sz="6" w:space="0" w:color="auto"/>
          </w:tcBorders>
        </w:tcPr>
        <w:p w14:paraId="3F6EC6C9" w14:textId="77777777" w:rsidR="003E106C" w:rsidRDefault="003E106C">
          <w:pPr>
            <w:tabs>
              <w:tab w:val="center" w:pos="4853"/>
              <w:tab w:val="right" w:pos="9547"/>
            </w:tabs>
            <w:ind w:left="113" w:right="113"/>
          </w:pPr>
        </w:p>
      </w:tc>
    </w:tr>
  </w:tbl>
  <w:p w14:paraId="2820B5DC" w14:textId="77777777" w:rsidR="00B6230E" w:rsidRPr="003E106C" w:rsidRDefault="00B6230E" w:rsidP="003E10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92D69C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C88A4F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39B084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2"/>
    <w:multiLevelType w:val="singleLevel"/>
    <w:tmpl w:val="EA7299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C930B6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9BF6A0B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4C4AD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033456">
    <w:abstractNumId w:val="6"/>
  </w:num>
  <w:num w:numId="2" w16cid:durableId="146749344">
    <w:abstractNumId w:val="6"/>
  </w:num>
  <w:num w:numId="3" w16cid:durableId="459342285">
    <w:abstractNumId w:val="4"/>
  </w:num>
  <w:num w:numId="4" w16cid:durableId="776563638">
    <w:abstractNumId w:val="4"/>
  </w:num>
  <w:num w:numId="5" w16cid:durableId="168183718">
    <w:abstractNumId w:val="3"/>
  </w:num>
  <w:num w:numId="6" w16cid:durableId="1143352461">
    <w:abstractNumId w:val="3"/>
  </w:num>
  <w:num w:numId="7" w16cid:durableId="1715303580">
    <w:abstractNumId w:val="5"/>
  </w:num>
  <w:num w:numId="8" w16cid:durableId="1204249833">
    <w:abstractNumId w:val="5"/>
  </w:num>
  <w:num w:numId="9" w16cid:durableId="208148227">
    <w:abstractNumId w:val="2"/>
  </w:num>
  <w:num w:numId="10" w16cid:durableId="1119955560">
    <w:abstractNumId w:val="2"/>
  </w:num>
  <w:num w:numId="11" w16cid:durableId="219365610">
    <w:abstractNumId w:val="1"/>
  </w:num>
  <w:num w:numId="12" w16cid:durableId="868108680">
    <w:abstractNumId w:val="1"/>
  </w:num>
  <w:num w:numId="13" w16cid:durableId="1799184356">
    <w:abstractNumId w:val="0"/>
  </w:num>
  <w:num w:numId="14" w16cid:durableId="970214129">
    <w:abstractNumId w:val="0"/>
  </w:num>
  <w:num w:numId="15" w16cid:durableId="2114126917">
    <w:abstractNumId w:val="6"/>
  </w:num>
  <w:num w:numId="16" w16cid:durableId="1236167311">
    <w:abstractNumId w:val="4"/>
  </w:num>
  <w:num w:numId="17" w16cid:durableId="1771928341">
    <w:abstractNumId w:val="3"/>
  </w:num>
  <w:num w:numId="18" w16cid:durableId="840242191">
    <w:abstractNumId w:val="5"/>
  </w:num>
  <w:num w:numId="19" w16cid:durableId="2032023475">
    <w:abstractNumId w:val="2"/>
  </w:num>
  <w:num w:numId="20" w16cid:durableId="1848329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uppressTop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6D"/>
    <w:rsid w:val="00012F45"/>
    <w:rsid w:val="00017A28"/>
    <w:rsid w:val="00027C1E"/>
    <w:rsid w:val="00035AA8"/>
    <w:rsid w:val="00053D1F"/>
    <w:rsid w:val="00060370"/>
    <w:rsid w:val="00077902"/>
    <w:rsid w:val="000844A4"/>
    <w:rsid w:val="00087448"/>
    <w:rsid w:val="000B2939"/>
    <w:rsid w:val="000B5B0F"/>
    <w:rsid w:val="000D3901"/>
    <w:rsid w:val="000E1BAD"/>
    <w:rsid w:val="000F1AEB"/>
    <w:rsid w:val="000F556E"/>
    <w:rsid w:val="00105A1F"/>
    <w:rsid w:val="001218A7"/>
    <w:rsid w:val="001222E4"/>
    <w:rsid w:val="00127BF1"/>
    <w:rsid w:val="001529DE"/>
    <w:rsid w:val="00163976"/>
    <w:rsid w:val="00163A56"/>
    <w:rsid w:val="001657A8"/>
    <w:rsid w:val="0017255B"/>
    <w:rsid w:val="00197F5B"/>
    <w:rsid w:val="001A5EF1"/>
    <w:rsid w:val="001A62BB"/>
    <w:rsid w:val="001A742F"/>
    <w:rsid w:val="001B5D22"/>
    <w:rsid w:val="001C16D2"/>
    <w:rsid w:val="001D2351"/>
    <w:rsid w:val="001E6803"/>
    <w:rsid w:val="002027AE"/>
    <w:rsid w:val="00235F8B"/>
    <w:rsid w:val="002426C4"/>
    <w:rsid w:val="00245B82"/>
    <w:rsid w:val="00264E4C"/>
    <w:rsid w:val="0027252F"/>
    <w:rsid w:val="00272CDF"/>
    <w:rsid w:val="00273810"/>
    <w:rsid w:val="00295ADC"/>
    <w:rsid w:val="002A6897"/>
    <w:rsid w:val="002B313B"/>
    <w:rsid w:val="002D394E"/>
    <w:rsid w:val="002D5680"/>
    <w:rsid w:val="002E2398"/>
    <w:rsid w:val="002E299F"/>
    <w:rsid w:val="002E3728"/>
    <w:rsid w:val="002E4936"/>
    <w:rsid w:val="002F62AF"/>
    <w:rsid w:val="00302998"/>
    <w:rsid w:val="00341745"/>
    <w:rsid w:val="00357332"/>
    <w:rsid w:val="00390AD7"/>
    <w:rsid w:val="003B3343"/>
    <w:rsid w:val="003C6154"/>
    <w:rsid w:val="003E106C"/>
    <w:rsid w:val="003E289A"/>
    <w:rsid w:val="0041274C"/>
    <w:rsid w:val="00420119"/>
    <w:rsid w:val="00437F4D"/>
    <w:rsid w:val="0044373E"/>
    <w:rsid w:val="00456208"/>
    <w:rsid w:val="00456E86"/>
    <w:rsid w:val="00464154"/>
    <w:rsid w:val="00466DFB"/>
    <w:rsid w:val="00473BD4"/>
    <w:rsid w:val="00481A3B"/>
    <w:rsid w:val="00486637"/>
    <w:rsid w:val="004C2CAE"/>
    <w:rsid w:val="004C5659"/>
    <w:rsid w:val="004D4CE0"/>
    <w:rsid w:val="004F608B"/>
    <w:rsid w:val="00523490"/>
    <w:rsid w:val="00560CF3"/>
    <w:rsid w:val="00583C22"/>
    <w:rsid w:val="00595967"/>
    <w:rsid w:val="005B5E5C"/>
    <w:rsid w:val="005D6052"/>
    <w:rsid w:val="00601A7A"/>
    <w:rsid w:val="00612BB0"/>
    <w:rsid w:val="006562C3"/>
    <w:rsid w:val="006574BE"/>
    <w:rsid w:val="00673960"/>
    <w:rsid w:val="006831DE"/>
    <w:rsid w:val="006B3A69"/>
    <w:rsid w:val="006D7CF4"/>
    <w:rsid w:val="006F6EAA"/>
    <w:rsid w:val="007001EA"/>
    <w:rsid w:val="007072CC"/>
    <w:rsid w:val="00712011"/>
    <w:rsid w:val="00766EAE"/>
    <w:rsid w:val="0077513C"/>
    <w:rsid w:val="00775196"/>
    <w:rsid w:val="0078490F"/>
    <w:rsid w:val="007920DC"/>
    <w:rsid w:val="0079461B"/>
    <w:rsid w:val="007A654D"/>
    <w:rsid w:val="007C4D8D"/>
    <w:rsid w:val="007D3E21"/>
    <w:rsid w:val="007D4262"/>
    <w:rsid w:val="007E2D12"/>
    <w:rsid w:val="007F1195"/>
    <w:rsid w:val="00806D1E"/>
    <w:rsid w:val="00835B3E"/>
    <w:rsid w:val="0084643F"/>
    <w:rsid w:val="00864C11"/>
    <w:rsid w:val="00880C11"/>
    <w:rsid w:val="00881CA1"/>
    <w:rsid w:val="0089527F"/>
    <w:rsid w:val="008B4103"/>
    <w:rsid w:val="008C6254"/>
    <w:rsid w:val="008D01DD"/>
    <w:rsid w:val="008D7C05"/>
    <w:rsid w:val="008E62E3"/>
    <w:rsid w:val="00902184"/>
    <w:rsid w:val="009100D1"/>
    <w:rsid w:val="0093029B"/>
    <w:rsid w:val="009306CA"/>
    <w:rsid w:val="0093221D"/>
    <w:rsid w:val="00934809"/>
    <w:rsid w:val="00955059"/>
    <w:rsid w:val="0095733B"/>
    <w:rsid w:val="00967F07"/>
    <w:rsid w:val="009B0872"/>
    <w:rsid w:val="009B62BA"/>
    <w:rsid w:val="009B748E"/>
    <w:rsid w:val="009D6F58"/>
    <w:rsid w:val="009F6C57"/>
    <w:rsid w:val="00A05247"/>
    <w:rsid w:val="00A10538"/>
    <w:rsid w:val="00A3015B"/>
    <w:rsid w:val="00A33248"/>
    <w:rsid w:val="00A332F2"/>
    <w:rsid w:val="00A767B0"/>
    <w:rsid w:val="00AA7C83"/>
    <w:rsid w:val="00AB3E45"/>
    <w:rsid w:val="00AE2C69"/>
    <w:rsid w:val="00B04C9F"/>
    <w:rsid w:val="00B1298E"/>
    <w:rsid w:val="00B170BD"/>
    <w:rsid w:val="00B3327A"/>
    <w:rsid w:val="00B348AA"/>
    <w:rsid w:val="00B37A23"/>
    <w:rsid w:val="00B577ED"/>
    <w:rsid w:val="00B6230E"/>
    <w:rsid w:val="00B7228A"/>
    <w:rsid w:val="00B868C7"/>
    <w:rsid w:val="00BB24F6"/>
    <w:rsid w:val="00BE0A90"/>
    <w:rsid w:val="00BE38A2"/>
    <w:rsid w:val="00BF20A7"/>
    <w:rsid w:val="00C02553"/>
    <w:rsid w:val="00C03268"/>
    <w:rsid w:val="00C0521F"/>
    <w:rsid w:val="00C253AF"/>
    <w:rsid w:val="00C26291"/>
    <w:rsid w:val="00C3075D"/>
    <w:rsid w:val="00C647EA"/>
    <w:rsid w:val="00C65599"/>
    <w:rsid w:val="00C85E9E"/>
    <w:rsid w:val="00C9183A"/>
    <w:rsid w:val="00C93325"/>
    <w:rsid w:val="00CC1F38"/>
    <w:rsid w:val="00CD289C"/>
    <w:rsid w:val="00CD6DC3"/>
    <w:rsid w:val="00CE0DB7"/>
    <w:rsid w:val="00CE7614"/>
    <w:rsid w:val="00CF58EC"/>
    <w:rsid w:val="00D436D8"/>
    <w:rsid w:val="00D5066D"/>
    <w:rsid w:val="00D5677E"/>
    <w:rsid w:val="00D7396D"/>
    <w:rsid w:val="00D74426"/>
    <w:rsid w:val="00D81974"/>
    <w:rsid w:val="00D925FB"/>
    <w:rsid w:val="00DA3127"/>
    <w:rsid w:val="00DB2DE0"/>
    <w:rsid w:val="00DC5FA0"/>
    <w:rsid w:val="00DD3FD5"/>
    <w:rsid w:val="00E010BE"/>
    <w:rsid w:val="00E0544F"/>
    <w:rsid w:val="00E0742C"/>
    <w:rsid w:val="00E4783A"/>
    <w:rsid w:val="00E6656C"/>
    <w:rsid w:val="00E729DB"/>
    <w:rsid w:val="00E90247"/>
    <w:rsid w:val="00E9256E"/>
    <w:rsid w:val="00EA018E"/>
    <w:rsid w:val="00EA52F2"/>
    <w:rsid w:val="00EA7908"/>
    <w:rsid w:val="00EB4283"/>
    <w:rsid w:val="00ED6C03"/>
    <w:rsid w:val="00EE70E7"/>
    <w:rsid w:val="00EF0801"/>
    <w:rsid w:val="00EF2443"/>
    <w:rsid w:val="00F11F2F"/>
    <w:rsid w:val="00F318A3"/>
    <w:rsid w:val="00F372D8"/>
    <w:rsid w:val="00F46319"/>
    <w:rsid w:val="00F83EA6"/>
    <w:rsid w:val="00FA6BE8"/>
    <w:rsid w:val="00FB5B72"/>
    <w:rsid w:val="00FC08D3"/>
    <w:rsid w:val="00FD7DE9"/>
    <w:rsid w:val="00FE04A2"/>
    <w:rsid w:val="00FE6024"/>
    <w:rsid w:val="00FF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D0A3A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1529DE"/>
    <w:pPr>
      <w:widowControl w:val="0"/>
      <w:spacing w:line="240" w:lineRule="exact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rsid w:val="007C4D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E106C"/>
    <w:pPr>
      <w:spacing w:line="480" w:lineRule="exact"/>
      <w:ind w:firstLine="720"/>
    </w:pPr>
  </w:style>
  <w:style w:type="paragraph" w:customStyle="1" w:styleId="BodyTextContinued">
    <w:name w:val="Body Text Continued"/>
    <w:basedOn w:val="BodyText"/>
    <w:next w:val="BodyText"/>
    <w:qFormat/>
    <w:rsid w:val="003E106C"/>
    <w:pPr>
      <w:ind w:firstLine="0"/>
    </w:pPr>
  </w:style>
  <w:style w:type="paragraph" w:styleId="BodyTextIndent">
    <w:name w:val="Body Text Indent"/>
    <w:basedOn w:val="BodyText"/>
    <w:next w:val="BodyText"/>
    <w:pPr>
      <w:ind w:left="720" w:firstLine="0"/>
    </w:pPr>
  </w:style>
  <w:style w:type="paragraph" w:styleId="Footer">
    <w:name w:val="footer"/>
    <w:basedOn w:val="Normal"/>
    <w:rsid w:val="003E106C"/>
    <w:pPr>
      <w:tabs>
        <w:tab w:val="center" w:pos="4320"/>
        <w:tab w:val="right" w:pos="9360"/>
      </w:tabs>
      <w:spacing w:line="200" w:lineRule="exact"/>
    </w:pPr>
  </w:style>
  <w:style w:type="paragraph" w:styleId="Header">
    <w:name w:val="header"/>
    <w:basedOn w:val="Normal"/>
    <w:rsid w:val="003E106C"/>
    <w:pPr>
      <w:tabs>
        <w:tab w:val="center" w:pos="4320"/>
        <w:tab w:val="right" w:pos="9360"/>
      </w:tabs>
    </w:pPr>
  </w:style>
  <w:style w:type="paragraph" w:customStyle="1" w:styleId="HeaderNumbers">
    <w:name w:val="HeaderNumbers"/>
    <w:basedOn w:val="Normal"/>
    <w:rsid w:val="003E106C"/>
    <w:pPr>
      <w:spacing w:before="720" w:line="480" w:lineRule="exact"/>
      <w:ind w:right="144"/>
      <w:jc w:val="right"/>
    </w:pPr>
  </w:style>
  <w:style w:type="paragraph" w:styleId="NormalIndent">
    <w:name w:val="Normal Indent"/>
    <w:basedOn w:val="Normal"/>
    <w:pPr>
      <w:ind w:left="720" w:right="720"/>
    </w:pPr>
  </w:style>
  <w:style w:type="character" w:styleId="PageNumber">
    <w:name w:val="page number"/>
    <w:basedOn w:val="DefaultParagraphFont"/>
    <w:rsid w:val="003E106C"/>
    <w:rPr>
      <w:sz w:val="24"/>
    </w:rPr>
  </w:style>
  <w:style w:type="character" w:customStyle="1" w:styleId="Heading1Char">
    <w:name w:val="Heading 1 Char"/>
    <w:basedOn w:val="DefaultParagraphFont"/>
    <w:link w:val="Heading1"/>
    <w:rsid w:val="007C4D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Quote">
    <w:name w:val="Quote"/>
    <w:aliases w:val="BlockQuote"/>
    <w:basedOn w:val="Normal"/>
    <w:next w:val="BodyTextContinued"/>
    <w:qFormat/>
    <w:rsid w:val="00F83EA6"/>
    <w:pPr>
      <w:spacing w:before="240"/>
      <w:ind w:left="1440" w:right="1440"/>
      <w:jc w:val="both"/>
    </w:pPr>
  </w:style>
  <w:style w:type="paragraph" w:styleId="TableofAuthorities">
    <w:name w:val="table of authorities"/>
    <w:basedOn w:val="Normal"/>
    <w:next w:val="Normal"/>
    <w:semiHidden/>
    <w:pPr>
      <w:tabs>
        <w:tab w:val="right" w:leader="dot" w:pos="9216"/>
      </w:tabs>
      <w:spacing w:after="120"/>
      <w:ind w:left="360" w:righ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120" w:after="120"/>
      <w:jc w:val="center"/>
    </w:pPr>
    <w:rPr>
      <w:b/>
      <w:caps/>
    </w:rPr>
  </w:style>
  <w:style w:type="paragraph" w:styleId="ListBullet">
    <w:name w:val="List Bullet"/>
    <w:basedOn w:val="Normal"/>
    <w:pPr>
      <w:numPr>
        <w:numId w:val="15"/>
      </w:numPr>
      <w:tabs>
        <w:tab w:val="clear" w:pos="360"/>
      </w:tabs>
      <w:spacing w:after="240"/>
      <w:ind w:left="720" w:hanging="720"/>
    </w:pPr>
    <w:rPr>
      <w:szCs w:val="24"/>
    </w:rPr>
  </w:style>
  <w:style w:type="paragraph" w:styleId="ListBullet2">
    <w:name w:val="List Bullet 2"/>
    <w:basedOn w:val="ListBullet"/>
    <w:pPr>
      <w:numPr>
        <w:numId w:val="16"/>
      </w:numPr>
      <w:tabs>
        <w:tab w:val="clear" w:pos="720"/>
      </w:tabs>
      <w:ind w:left="1440" w:hanging="720"/>
    </w:pPr>
  </w:style>
  <w:style w:type="paragraph" w:styleId="ListBullet3">
    <w:name w:val="List Bullet 3"/>
    <w:basedOn w:val="ListBullet"/>
    <w:pPr>
      <w:numPr>
        <w:numId w:val="17"/>
      </w:numPr>
      <w:tabs>
        <w:tab w:val="clear" w:pos="1080"/>
      </w:tabs>
      <w:ind w:left="2160" w:hanging="720"/>
    </w:pPr>
  </w:style>
  <w:style w:type="paragraph" w:styleId="ListNumber">
    <w:name w:val="List Number"/>
    <w:basedOn w:val="Normal"/>
    <w:pPr>
      <w:numPr>
        <w:numId w:val="18"/>
      </w:numPr>
      <w:tabs>
        <w:tab w:val="clear" w:pos="360"/>
      </w:tabs>
      <w:spacing w:after="240"/>
      <w:ind w:left="1440" w:hanging="720"/>
    </w:pPr>
    <w:rPr>
      <w:szCs w:val="24"/>
    </w:rPr>
  </w:style>
  <w:style w:type="paragraph" w:styleId="ListNumber2">
    <w:name w:val="List Number 2"/>
    <w:basedOn w:val="Normal"/>
    <w:pPr>
      <w:numPr>
        <w:numId w:val="19"/>
      </w:numPr>
      <w:tabs>
        <w:tab w:val="clear" w:pos="720"/>
        <w:tab w:val="num" w:pos="1440"/>
      </w:tabs>
      <w:spacing w:line="480" w:lineRule="exact"/>
      <w:ind w:left="1440" w:hanging="720"/>
    </w:pPr>
    <w:rPr>
      <w:szCs w:val="24"/>
    </w:rPr>
  </w:style>
  <w:style w:type="paragraph" w:styleId="ListNumber3">
    <w:name w:val="List Number 3"/>
    <w:basedOn w:val="Normal"/>
    <w:pPr>
      <w:numPr>
        <w:numId w:val="20"/>
      </w:numPr>
      <w:tabs>
        <w:tab w:val="clear" w:pos="1080"/>
      </w:tabs>
      <w:spacing w:line="480" w:lineRule="exact"/>
      <w:ind w:left="0" w:firstLine="720"/>
    </w:pPr>
    <w:rPr>
      <w:szCs w:val="24"/>
    </w:rPr>
  </w:style>
  <w:style w:type="paragraph" w:styleId="Title">
    <w:name w:val="Title"/>
    <w:basedOn w:val="Normal"/>
    <w:next w:val="BodyText"/>
    <w:qFormat/>
    <w:rsid w:val="00D5066D"/>
    <w:pPr>
      <w:spacing w:line="480" w:lineRule="exact"/>
      <w:contextualSpacing/>
      <w:jc w:val="center"/>
      <w:outlineLvl w:val="0"/>
    </w:pPr>
    <w:rPr>
      <w:rFonts w:cs="Arial"/>
      <w:b/>
      <w:bCs/>
      <w:caps/>
      <w:szCs w:val="24"/>
    </w:rPr>
  </w:style>
  <w:style w:type="paragraph" w:customStyle="1" w:styleId="Title1">
    <w:name w:val="Title 1"/>
    <w:basedOn w:val="Normal"/>
    <w:next w:val="BodyText"/>
    <w:qFormat/>
    <w:rsid w:val="00D5066D"/>
    <w:pPr>
      <w:spacing w:line="480" w:lineRule="exact"/>
      <w:ind w:left="720"/>
      <w:contextualSpacing/>
      <w:outlineLvl w:val="0"/>
    </w:pPr>
    <w:rPr>
      <w:rFonts w:cs="Arial"/>
      <w:b/>
      <w:bCs/>
      <w:szCs w:val="24"/>
    </w:rPr>
  </w:style>
  <w:style w:type="paragraph" w:customStyle="1" w:styleId="Title2">
    <w:name w:val="Title 2"/>
    <w:basedOn w:val="Normal"/>
    <w:next w:val="BodyText"/>
    <w:qFormat/>
    <w:rsid w:val="00D5066D"/>
    <w:pPr>
      <w:spacing w:line="480" w:lineRule="exact"/>
      <w:ind w:left="2160" w:hanging="720"/>
      <w:contextualSpacing/>
      <w:outlineLvl w:val="0"/>
    </w:pPr>
    <w:rPr>
      <w:rFonts w:cs="Arial"/>
      <w:bCs/>
      <w:szCs w:val="24"/>
    </w:rPr>
  </w:style>
  <w:style w:type="paragraph" w:customStyle="1" w:styleId="Title3">
    <w:name w:val="Title 3"/>
    <w:basedOn w:val="Normal"/>
    <w:next w:val="BodyText"/>
    <w:qFormat/>
    <w:rsid w:val="00D5066D"/>
    <w:pPr>
      <w:spacing w:line="480" w:lineRule="exact"/>
      <w:ind w:left="2880" w:hanging="720"/>
      <w:contextualSpacing/>
      <w:outlineLvl w:val="0"/>
    </w:pPr>
    <w:rPr>
      <w:rFonts w:cs="Arial"/>
      <w:bCs/>
      <w:szCs w:val="24"/>
    </w:rPr>
  </w:style>
  <w:style w:type="paragraph" w:customStyle="1" w:styleId="Title4">
    <w:name w:val="Title 4"/>
    <w:basedOn w:val="Normal"/>
    <w:next w:val="BodyText"/>
    <w:qFormat/>
    <w:rsid w:val="00D5066D"/>
    <w:pPr>
      <w:spacing w:line="480" w:lineRule="exact"/>
      <w:ind w:left="3600" w:hanging="720"/>
      <w:contextualSpacing/>
      <w:outlineLvl w:val="0"/>
    </w:pPr>
    <w:rPr>
      <w:rFonts w:cs="Arial"/>
      <w:bCs/>
      <w:szCs w:val="24"/>
    </w:rPr>
  </w:style>
  <w:style w:type="paragraph" w:customStyle="1" w:styleId="Title6">
    <w:name w:val="Title 6"/>
    <w:basedOn w:val="Title"/>
    <w:qFormat/>
    <w:rsid w:val="00D5066D"/>
    <w:pPr>
      <w:ind w:left="5040" w:hanging="720"/>
      <w:jc w:val="left"/>
    </w:pPr>
    <w:rPr>
      <w:b w:val="0"/>
    </w:rPr>
  </w:style>
  <w:style w:type="character" w:customStyle="1" w:styleId="ListNumber3Char">
    <w:name w:val="List Number 3 Char"/>
    <w:basedOn w:val="DefaultParagraphFont"/>
    <w:rPr>
      <w:sz w:val="24"/>
      <w:szCs w:val="24"/>
      <w:lang w:val="en-US" w:eastAsia="en-US" w:bidi="ar-SA"/>
    </w:rPr>
  </w:style>
  <w:style w:type="paragraph" w:styleId="Caption">
    <w:name w:val="caption"/>
    <w:basedOn w:val="Normal"/>
    <w:next w:val="Normal"/>
    <w:rsid w:val="003E106C"/>
    <w:rPr>
      <w:bCs/>
    </w:rPr>
  </w:style>
  <w:style w:type="paragraph" w:customStyle="1" w:styleId="Court">
    <w:name w:val="Court"/>
    <w:basedOn w:val="Normal"/>
    <w:rsid w:val="003E106C"/>
    <w:pPr>
      <w:spacing w:before="40" w:after="660" w:line="480" w:lineRule="exact"/>
      <w:jc w:val="center"/>
    </w:pPr>
  </w:style>
  <w:style w:type="paragraph" w:customStyle="1" w:styleId="DocumentTitle">
    <w:name w:val="Document Title"/>
    <w:basedOn w:val="Normal"/>
    <w:rsid w:val="003E106C"/>
    <w:pPr>
      <w:tabs>
        <w:tab w:val="left" w:pos="1238"/>
      </w:tabs>
      <w:spacing w:after="240"/>
      <w:ind w:left="259" w:right="115"/>
    </w:pPr>
    <w:rPr>
      <w:b/>
    </w:rPr>
  </w:style>
  <w:style w:type="paragraph" w:customStyle="1" w:styleId="Title5">
    <w:name w:val="Title 5"/>
    <w:basedOn w:val="Title6"/>
    <w:qFormat/>
    <w:rsid w:val="00D5066D"/>
    <w:pPr>
      <w:ind w:left="4320"/>
    </w:pPr>
  </w:style>
  <w:style w:type="paragraph" w:customStyle="1" w:styleId="FooterDocumentTitle">
    <w:name w:val="Footer Document Title"/>
    <w:basedOn w:val="Normal"/>
    <w:rsid w:val="003E106C"/>
    <w:pPr>
      <w:widowControl/>
      <w:spacing w:line="240" w:lineRule="auto"/>
      <w:jc w:val="right"/>
    </w:pPr>
    <w:rPr>
      <w:caps/>
      <w:sz w:val="20"/>
    </w:rPr>
  </w:style>
  <w:style w:type="paragraph" w:styleId="FootnoteText">
    <w:name w:val="footnote text"/>
    <w:basedOn w:val="Normal"/>
    <w:link w:val="FootnoteTextChar"/>
    <w:rsid w:val="00E729DB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E729DB"/>
  </w:style>
  <w:style w:type="character" w:styleId="FootnoteReference">
    <w:name w:val="footnote reference"/>
    <w:basedOn w:val="DefaultParagraphFont"/>
    <w:rsid w:val="00E729DB"/>
    <w:rPr>
      <w:vertAlign w:val="superscript"/>
    </w:rPr>
  </w:style>
  <w:style w:type="paragraph" w:customStyle="1" w:styleId="SingleSpacedText">
    <w:name w:val="Single Spaced Text"/>
    <w:basedOn w:val="BodyTextContinued"/>
    <w:rsid w:val="00ED6C03"/>
    <w:pPr>
      <w:spacing w:line="240" w:lineRule="exact"/>
    </w:pPr>
    <w:rPr>
      <w:rFonts w:cs="Arial"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577ED"/>
    <w:rPr>
      <w:color w:val="808080"/>
    </w:rPr>
  </w:style>
  <w:style w:type="paragraph" w:styleId="BalloonText">
    <w:name w:val="Balloon Text"/>
    <w:basedOn w:val="Normal"/>
    <w:link w:val="BalloonTextChar"/>
    <w:rsid w:val="00B577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577E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9B748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B748E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9B748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B74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B748E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FA912CC4-0671-A144-B96D-667B6CE05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2024-04-22T17:34:00Z</dcterms:created>
  <dcterms:modified xsi:type="dcterms:W3CDTF">2024-04-22T17:34:00Z</dcterms:modified>
</cp:coreProperties>
</file>