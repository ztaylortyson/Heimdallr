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Start w:id="1" w:name="atty_for"/>
      <w:bookmarkEnd w:id="0"/>
      <w:bookmarkEnd w:id="1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A332F2" w:rsidRDefault="00601A7A" w:rsidP="003E289A">
      <w:pPr>
        <w:pStyle w:val="Court"/>
        <w:spacing w:before="0"/>
        <w:rPr>
          <w:rFonts w:cs="Arial"/>
          <w:b/>
          <w:bCs/>
        </w:rPr>
      </w:pPr>
      <w:r w:rsidRPr="00A332F2">
        <w:rPr>
          <w:rFonts w:cs="Arial"/>
          <w:b/>
          <w:bCs/>
        </w:rPr>
        <w:t>SUPERIOR COURT OF THE STATE OF CALIFORNIA</w:t>
      </w:r>
      <w:r w:rsidR="003E106C" w:rsidRPr="00A332F2">
        <w:rPr>
          <w:rFonts w:cs="Arial"/>
          <w:b/>
          <w:bCs/>
        </w:rPr>
        <w:br/>
      </w:r>
      <w:r w:rsidRPr="00A332F2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2" w:name="_zzmpFIXED_CaptionTable"/>
            <w:r>
              <w:rPr>
                <w:rFonts w:cs="Arial"/>
                <w:szCs w:val="28"/>
              </w:rPr>
              <w:t>X</w:t>
            </w:r>
            <w:bookmarkStart w:id="3" w:name="plt_caption"/>
            <w:bookmarkEnd w:id="3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4" w:name="def_caption"/>
            <w:bookmarkEnd w:id="4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  <w:bookmarkStart w:id="5" w:name="cn"/>
            <w:bookmarkEnd w:id="5"/>
          </w:p>
          <w:p w14:paraId="7AFABFC5" w14:textId="6B1E8988" w:rsidR="00560CF3" w:rsidRPr="00A332F2" w:rsidRDefault="007C3DFB" w:rsidP="00560CF3">
            <w:pPr>
              <w:rPr>
                <w:b/>
                <w:bCs/>
              </w:rPr>
            </w:pPr>
            <w:bookmarkStart w:id="6" w:name="caption_title"/>
            <w:bookmarkEnd w:id="6"/>
            <w:r>
              <w:rPr>
                <w:b/>
                <w:bCs/>
              </w:rPr>
              <w:t>REQUEST FOR PRODUCTION OF DOCUMENTS</w:t>
            </w:r>
            <w:r w:rsidR="003969B2">
              <w:rPr>
                <w:b/>
                <w:bCs/>
              </w:rPr>
              <w:t xml:space="preserve"> (</w:t>
            </w:r>
            <w:proofErr w:type="gramStart"/>
            <w:r w:rsidR="003969B2">
              <w:rPr>
                <w:b/>
                <w:bCs/>
              </w:rPr>
              <w:t>SET</w:t>
            </w:r>
            <w:r w:rsidR="00F33EB8">
              <w:rPr>
                <w:b/>
                <w:bCs/>
              </w:rPr>
              <w:t xml:space="preserve"> </w:t>
            </w:r>
            <w:bookmarkStart w:id="7" w:name="set"/>
            <w:bookmarkEnd w:id="7"/>
            <w:r w:rsidR="003969B2">
              <w:rPr>
                <w:b/>
                <w:bCs/>
              </w:rPr>
              <w:t>)</w:t>
            </w:r>
            <w:proofErr w:type="gramEnd"/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8" w:name="judge"/>
            <w:bookmarkEnd w:id="8"/>
          </w:p>
          <w:p w14:paraId="0F9A067A" w14:textId="29959C96" w:rsidR="00A05247" w:rsidRDefault="00E90247" w:rsidP="00560CF3">
            <w:r>
              <w:t>Dept.:   X</w:t>
            </w:r>
            <w:bookmarkStart w:id="9" w:name="dept"/>
            <w:bookmarkEnd w:id="9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10" w:name="date_filed"/>
            <w:bookmarkEnd w:id="10"/>
          </w:p>
          <w:p w14:paraId="24AA9195" w14:textId="27747EB9" w:rsidR="00E90247" w:rsidRDefault="00E90247" w:rsidP="00560CF3">
            <w:r>
              <w:t>Trial Date:               X</w:t>
            </w:r>
            <w:bookmarkStart w:id="11" w:name="trial_date"/>
            <w:bookmarkStart w:id="12" w:name="trial"/>
            <w:bookmarkEnd w:id="11"/>
            <w:bookmarkEnd w:id="12"/>
          </w:p>
          <w:p w14:paraId="375D3B1A" w14:textId="749E48D5" w:rsidR="00880C11" w:rsidRPr="009D6F58" w:rsidRDefault="00880C11" w:rsidP="0084643F">
            <w:pPr>
              <w:rPr>
                <w:rFonts w:cs="Arial"/>
                <w:b/>
                <w:bCs/>
                <w:szCs w:val="24"/>
              </w:rPr>
            </w:pP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470EDC26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</w:tc>
      </w:tr>
      <w:bookmarkEnd w:id="2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3D3DF69B" w14:textId="3839FD34" w:rsidR="00AA7C83" w:rsidRDefault="00AA7C83" w:rsidP="00A332F2">
      <w:pPr>
        <w:pStyle w:val="BodyText"/>
        <w:spacing w:line="460" w:lineRule="exact"/>
        <w:ind w:firstLine="0"/>
        <w:rPr>
          <w:rFonts w:cs="Arial"/>
        </w:rPr>
      </w:pPr>
      <w:bookmarkStart w:id="13" w:name="atty_for_middle"/>
      <w:bookmarkEnd w:id="13"/>
    </w:p>
    <w:p w14:paraId="46E50266" w14:textId="2285E8DA" w:rsidR="003969B2" w:rsidRDefault="003969B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PROPOUNDING PARTY:</w:t>
      </w:r>
    </w:p>
    <w:p w14:paraId="0642AF4B" w14:textId="7ED31AD4" w:rsidR="003969B2" w:rsidRDefault="003969B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RESPONDING PARTY:</w:t>
      </w:r>
    </w:p>
    <w:p w14:paraId="03B94383" w14:textId="571FAC92" w:rsidR="003969B2" w:rsidRDefault="003969B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SET NUMBER:</w:t>
      </w:r>
      <w:r w:rsidR="00C737EE">
        <w:rPr>
          <w:rFonts w:cs="Arial"/>
        </w:rPr>
        <w:t xml:space="preserve"> </w:t>
      </w:r>
      <w:r w:rsidR="00C737EE">
        <w:rPr>
          <w:rFonts w:cs="Arial"/>
        </w:rPr>
        <w:tab/>
      </w:r>
      <w:r w:rsidR="00C737EE">
        <w:rPr>
          <w:rFonts w:cs="Arial"/>
        </w:rPr>
        <w:tab/>
      </w:r>
      <w:r w:rsidR="00C737EE">
        <w:rPr>
          <w:rFonts w:cs="Arial"/>
        </w:rPr>
        <w:tab/>
      </w:r>
    </w:p>
    <w:p w14:paraId="4B8A7519" w14:textId="657E3A4B" w:rsidR="00A332F2" w:rsidRDefault="00A332F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>Pursuant to Code of Civil Procedure §</w:t>
      </w:r>
      <w:r w:rsidR="003969B2">
        <w:rPr>
          <w:rFonts w:cs="Arial"/>
        </w:rPr>
        <w:t xml:space="preserve"> 2031 et seq., plaintiff &gt; hereby requests that defendant &gt;</w:t>
      </w:r>
      <w:r w:rsidR="00E07C5E">
        <w:rPr>
          <w:rFonts w:cs="Arial"/>
        </w:rPr>
        <w:t xml:space="preserve"> respond in writing to the following Request for Production of Documents (Set One) within the time set forth in the Code of Civil Procedure. </w:t>
      </w:r>
    </w:p>
    <w:p w14:paraId="368F3287" w14:textId="69FF1567" w:rsidR="00E07C5E" w:rsidRPr="00E07C5E" w:rsidRDefault="00E07C5E" w:rsidP="00E07C5E">
      <w:pPr>
        <w:pStyle w:val="BodyText"/>
        <w:spacing w:line="460" w:lineRule="exact"/>
        <w:ind w:firstLine="0"/>
        <w:jc w:val="center"/>
        <w:rPr>
          <w:rFonts w:cs="Arial"/>
          <w:b/>
          <w:bCs/>
        </w:rPr>
      </w:pPr>
      <w:r w:rsidRPr="00E07C5E">
        <w:rPr>
          <w:rFonts w:cs="Arial"/>
          <w:b/>
          <w:bCs/>
        </w:rPr>
        <w:lastRenderedPageBreak/>
        <w:t>REQUEST FOR PRODUCTION OF DOCUMENTS</w:t>
      </w:r>
    </w:p>
    <w:p w14:paraId="79E51137" w14:textId="4CA9E80F" w:rsidR="00E07C5E" w:rsidRDefault="00E07C5E" w:rsidP="00A332F2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7B93BF7E" w14:textId="67AE3D68" w:rsidR="00027C1E" w:rsidRDefault="00027C1E" w:rsidP="00E07C5E">
      <w:pPr>
        <w:pStyle w:val="BodyText"/>
        <w:spacing w:line="460" w:lineRule="exact"/>
        <w:ind w:firstLine="0"/>
        <w:rPr>
          <w:rFonts w:cs="Arial"/>
        </w:rPr>
      </w:pPr>
    </w:p>
    <w:p w14:paraId="3C0EAED2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2276A117" w14:textId="1A55825C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</w:p>
    <w:p w14:paraId="32EDF234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5D76D59E" w14:textId="6D718CA1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</w:p>
    <w:p w14:paraId="2F2F17E9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  <w:r w:rsidRPr="00E07C5E">
        <w:rPr>
          <w:rFonts w:cs="Arial"/>
          <w:u w:val="single"/>
        </w:rPr>
        <w:t xml:space="preserve">REQUEST FOR PRODUCTION OF DOCUMENTS NO. </w:t>
      </w:r>
      <w:r w:rsidRPr="00E07C5E">
        <w:rPr>
          <w:rFonts w:cs="Arial"/>
          <w:u w:val="single"/>
        </w:rPr>
        <w:fldChar w:fldCharType="begin"/>
      </w:r>
      <w:r w:rsidRPr="00E07C5E">
        <w:rPr>
          <w:rFonts w:cs="Arial"/>
          <w:u w:val="single"/>
        </w:rPr>
        <w:instrText xml:space="preserve"> AUTONUM </w:instrText>
      </w:r>
      <w:r w:rsidRPr="00E07C5E">
        <w:rPr>
          <w:rFonts w:cs="Arial"/>
          <w:u w:val="single"/>
        </w:rPr>
        <w:fldChar w:fldCharType="end"/>
      </w:r>
      <w:r>
        <w:rPr>
          <w:rFonts w:cs="Arial"/>
        </w:rPr>
        <w:t>:</w:t>
      </w:r>
    </w:p>
    <w:p w14:paraId="382CF13A" w14:textId="77777777" w:rsidR="00E07C5E" w:rsidRDefault="00E07C5E" w:rsidP="00E07C5E">
      <w:pPr>
        <w:pStyle w:val="BodyText"/>
        <w:spacing w:line="460" w:lineRule="exact"/>
        <w:ind w:firstLine="0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620592EB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  <w:r w:rsidR="00E07C5E">
        <w:rPr>
          <w:rFonts w:cs="Arial"/>
        </w:rPr>
        <w:t>;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2DD1BB2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3CB51751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4" w:name="atty_for_bottom"/>
      <w:bookmarkEnd w:id="14"/>
      <w:r w:rsidR="00E07C5E">
        <w:rPr>
          <w:rFonts w:cs="Arial"/>
        </w:rPr>
        <w:t>&gt;</w:t>
      </w:r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D15A6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E0AC" w14:textId="77777777" w:rsidR="00012EA1" w:rsidRDefault="00012EA1">
      <w:r>
        <w:separator/>
      </w:r>
    </w:p>
  </w:endnote>
  <w:endnote w:type="continuationSeparator" w:id="0">
    <w:p w14:paraId="38B36829" w14:textId="77777777" w:rsidR="00012EA1" w:rsidRDefault="0001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7DF13552" w:rsidR="00CC1F38" w:rsidRDefault="003969B2" w:rsidP="00CC1F38">
          <w:pPr>
            <w:jc w:val="center"/>
          </w:pPr>
          <w:r>
            <w:t>REQUEST FOR PRODUCTION OF DOCUMENTS (SET ONE)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F0F91" w14:textId="77777777" w:rsidR="00012EA1" w:rsidRDefault="00012EA1">
      <w:r>
        <w:separator/>
      </w:r>
    </w:p>
  </w:footnote>
  <w:footnote w:type="continuationSeparator" w:id="0">
    <w:p w14:paraId="19433E62" w14:textId="77777777" w:rsidR="00012EA1" w:rsidRDefault="00012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EA1"/>
    <w:rsid w:val="00012F45"/>
    <w:rsid w:val="00027C1E"/>
    <w:rsid w:val="00035AA8"/>
    <w:rsid w:val="00053D1F"/>
    <w:rsid w:val="00060370"/>
    <w:rsid w:val="00077902"/>
    <w:rsid w:val="000844A4"/>
    <w:rsid w:val="00086389"/>
    <w:rsid w:val="00087448"/>
    <w:rsid w:val="000B2939"/>
    <w:rsid w:val="000B5B0F"/>
    <w:rsid w:val="000D3901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16DD7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616BD"/>
    <w:rsid w:val="00390AD7"/>
    <w:rsid w:val="003969B2"/>
    <w:rsid w:val="003B3343"/>
    <w:rsid w:val="003C6154"/>
    <w:rsid w:val="003E106C"/>
    <w:rsid w:val="003E289A"/>
    <w:rsid w:val="0041274C"/>
    <w:rsid w:val="00420119"/>
    <w:rsid w:val="00437F4D"/>
    <w:rsid w:val="0044373E"/>
    <w:rsid w:val="00456208"/>
    <w:rsid w:val="00456E86"/>
    <w:rsid w:val="00464154"/>
    <w:rsid w:val="00466DFB"/>
    <w:rsid w:val="00473BD4"/>
    <w:rsid w:val="00481A3B"/>
    <w:rsid w:val="00486637"/>
    <w:rsid w:val="004C2CAE"/>
    <w:rsid w:val="004C5659"/>
    <w:rsid w:val="004D4CE0"/>
    <w:rsid w:val="004F608B"/>
    <w:rsid w:val="00523490"/>
    <w:rsid w:val="00560CF3"/>
    <w:rsid w:val="00583C22"/>
    <w:rsid w:val="00595967"/>
    <w:rsid w:val="005D6052"/>
    <w:rsid w:val="00601A7A"/>
    <w:rsid w:val="00612BB0"/>
    <w:rsid w:val="006562C3"/>
    <w:rsid w:val="006574BE"/>
    <w:rsid w:val="00673960"/>
    <w:rsid w:val="006831DE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8490F"/>
    <w:rsid w:val="007920DC"/>
    <w:rsid w:val="0079461B"/>
    <w:rsid w:val="007A654D"/>
    <w:rsid w:val="007C3DFB"/>
    <w:rsid w:val="007C4D8D"/>
    <w:rsid w:val="007D3E21"/>
    <w:rsid w:val="007D4262"/>
    <w:rsid w:val="007E2D12"/>
    <w:rsid w:val="007F1195"/>
    <w:rsid w:val="00801730"/>
    <w:rsid w:val="00806D1E"/>
    <w:rsid w:val="00835B3E"/>
    <w:rsid w:val="0084643F"/>
    <w:rsid w:val="00864C11"/>
    <w:rsid w:val="00880C11"/>
    <w:rsid w:val="00881CA1"/>
    <w:rsid w:val="0089527F"/>
    <w:rsid w:val="008B4103"/>
    <w:rsid w:val="008C6254"/>
    <w:rsid w:val="008D01DD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332F2"/>
    <w:rsid w:val="00A767B0"/>
    <w:rsid w:val="00AA7C83"/>
    <w:rsid w:val="00AB3E45"/>
    <w:rsid w:val="00AE2C69"/>
    <w:rsid w:val="00B04C9F"/>
    <w:rsid w:val="00B1298E"/>
    <w:rsid w:val="00B170BD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2553"/>
    <w:rsid w:val="00C03268"/>
    <w:rsid w:val="00C0521F"/>
    <w:rsid w:val="00C155D9"/>
    <w:rsid w:val="00C253AF"/>
    <w:rsid w:val="00C26291"/>
    <w:rsid w:val="00C3075D"/>
    <w:rsid w:val="00C647EA"/>
    <w:rsid w:val="00C65599"/>
    <w:rsid w:val="00C737EE"/>
    <w:rsid w:val="00C85E9E"/>
    <w:rsid w:val="00C9183A"/>
    <w:rsid w:val="00C93325"/>
    <w:rsid w:val="00CA1BA4"/>
    <w:rsid w:val="00CC1F38"/>
    <w:rsid w:val="00CD289C"/>
    <w:rsid w:val="00CD6DC3"/>
    <w:rsid w:val="00CE0DB7"/>
    <w:rsid w:val="00CE7614"/>
    <w:rsid w:val="00CF58EC"/>
    <w:rsid w:val="00D15A62"/>
    <w:rsid w:val="00D436D8"/>
    <w:rsid w:val="00D5066D"/>
    <w:rsid w:val="00D5677E"/>
    <w:rsid w:val="00D7396D"/>
    <w:rsid w:val="00D74426"/>
    <w:rsid w:val="00D81974"/>
    <w:rsid w:val="00D925FB"/>
    <w:rsid w:val="00DA3127"/>
    <w:rsid w:val="00DB2DE0"/>
    <w:rsid w:val="00DC5FA0"/>
    <w:rsid w:val="00DD3FD5"/>
    <w:rsid w:val="00E010BE"/>
    <w:rsid w:val="00E0544F"/>
    <w:rsid w:val="00E0742C"/>
    <w:rsid w:val="00E07C5E"/>
    <w:rsid w:val="00E12A92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B7A9F"/>
    <w:rsid w:val="00ED6C03"/>
    <w:rsid w:val="00EE70E7"/>
    <w:rsid w:val="00EF0801"/>
    <w:rsid w:val="00EF2443"/>
    <w:rsid w:val="00F11F2F"/>
    <w:rsid w:val="00F318A3"/>
    <w:rsid w:val="00F33EB8"/>
    <w:rsid w:val="00F372D8"/>
    <w:rsid w:val="00F46319"/>
    <w:rsid w:val="00F46F11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2024-05-01T03:35:00Z</dcterms:created>
  <dcterms:modified xsi:type="dcterms:W3CDTF">2024-05-14T15:33:00Z</dcterms:modified>
</cp:coreProperties>
</file>