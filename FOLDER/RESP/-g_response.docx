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57B865AA" w:rsidR="00560CF3" w:rsidRDefault="00E90247" w:rsidP="00560CF3">
            <w:bookmarkStart w:id="4" w:name="caption_title"/>
            <w:bookmarkEnd w:id="4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2D82726E" w14:textId="0C32FB11" w:rsidR="007D55D7" w:rsidRDefault="007D55D7" w:rsidP="00560CF3">
            <w:r>
              <w:t>RESPONSE</w:t>
            </w:r>
            <w:r w:rsidR="00870B20">
              <w:t xml:space="preserve"> </w:t>
            </w:r>
          </w:p>
          <w:p w14:paraId="78A17A53" w14:textId="77777777" w:rsidR="007D55D7" w:rsidRDefault="007D55D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375D3B1A" w14:textId="288ACC06" w:rsidR="00880C11" w:rsidRPr="009D6F58" w:rsidRDefault="00880C11" w:rsidP="0084643F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>laintiff, X</w:t>
      </w:r>
      <w:bookmarkStart w:id="9" w:name="atty_for_middle"/>
      <w:bookmarkEnd w:id="9"/>
      <w:r w:rsidR="00027C1E">
        <w:rPr>
          <w:rFonts w:cs="Arial"/>
        </w:rPr>
        <w:t xml:space="preserve">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5586AE90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7D55D7">
        <w:rPr>
          <w:rFonts w:cs="Arial"/>
          <w:noProof/>
        </w:rPr>
        <w:t>5/16/24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End w:id="10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bookmarkStart w:id="11" w:name="atty_for"/>
      <w:bookmarkEnd w:id="11"/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B3327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FC53" w14:textId="77777777" w:rsidR="00453682" w:rsidRDefault="00453682">
      <w:r>
        <w:separator/>
      </w:r>
    </w:p>
  </w:endnote>
  <w:endnote w:type="continuationSeparator" w:id="0">
    <w:p w14:paraId="4F471761" w14:textId="77777777" w:rsidR="00453682" w:rsidRDefault="0045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1664" w14:textId="77777777" w:rsidR="00453682" w:rsidRDefault="00453682">
      <w:r>
        <w:separator/>
      </w:r>
    </w:p>
  </w:footnote>
  <w:footnote w:type="continuationSeparator" w:id="0">
    <w:p w14:paraId="008E6263" w14:textId="77777777" w:rsidR="00453682" w:rsidRDefault="00453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B3343"/>
    <w:rsid w:val="003C6154"/>
    <w:rsid w:val="003E106C"/>
    <w:rsid w:val="003E289A"/>
    <w:rsid w:val="0041274C"/>
    <w:rsid w:val="00420119"/>
    <w:rsid w:val="00437F4D"/>
    <w:rsid w:val="0044373E"/>
    <w:rsid w:val="00453682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2793B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41DB0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D55D7"/>
    <w:rsid w:val="007E2D12"/>
    <w:rsid w:val="007F1195"/>
    <w:rsid w:val="00806D1E"/>
    <w:rsid w:val="00835B3E"/>
    <w:rsid w:val="0084643F"/>
    <w:rsid w:val="00864C11"/>
    <w:rsid w:val="00870B20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767B0"/>
    <w:rsid w:val="00AA7C83"/>
    <w:rsid w:val="00AB3E45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3268"/>
    <w:rsid w:val="00C0521F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2024-05-16T17:32:00Z</dcterms:modified>
</cp:coreProperties>
</file>