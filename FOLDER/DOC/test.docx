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69E1E355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_top"/>
      <w:bookmarkEnd w:id="0"/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915C8" w:rsidRDefault="00601A7A" w:rsidP="003E289A">
      <w:pPr>
        <w:pStyle w:val="Court"/>
        <w:spacing w:before="0"/>
        <w:rPr>
          <w:rFonts w:cs="Arial"/>
          <w:b/>
          <w:bCs/>
        </w:rPr>
      </w:pPr>
      <w:r w:rsidRPr="00D915C8">
        <w:rPr>
          <w:rFonts w:cs="Arial"/>
          <w:b/>
          <w:bCs/>
        </w:rPr>
        <w:t>SUPERIOR COURT OF THE STATE OF CALIFORNIA</w:t>
      </w:r>
      <w:r w:rsidR="003E106C" w:rsidRPr="00D915C8">
        <w:rPr>
          <w:rFonts w:cs="Arial"/>
          <w:b/>
          <w:bCs/>
        </w:rPr>
        <w:br/>
      </w:r>
      <w:r w:rsidRPr="00D915C8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_middle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263BA4A0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lastRenderedPageBreak/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0313D8">
        <w:rPr>
          <w:rFonts w:cs="Arial"/>
          <w:noProof/>
        </w:rPr>
        <w:t>5/13/24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Start w:id="11" w:name="atty_for"/>
      <w:r>
        <w:t>Christopher Hao-KeppelChristopher Hao-KeppelChristopher Hao-Keppel</w:t>
      </w:r>
      <w:bookmarkEnd w:id="10"/>
      <w:bookmarkEnd w:id="11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B3327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D6F5" w14:textId="77777777" w:rsidR="0071517D" w:rsidRDefault="0071517D">
      <w:r>
        <w:separator/>
      </w:r>
    </w:p>
  </w:endnote>
  <w:endnote w:type="continuationSeparator" w:id="0">
    <w:p w14:paraId="462F9EF9" w14:textId="77777777" w:rsidR="0071517D" w:rsidRDefault="0071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6B05" w14:textId="77777777" w:rsidR="0071517D" w:rsidRDefault="0071517D">
      <w:r>
        <w:separator/>
      </w:r>
    </w:p>
  </w:footnote>
  <w:footnote w:type="continuationSeparator" w:id="0">
    <w:p w14:paraId="57ABEDD6" w14:textId="77777777" w:rsidR="0071517D" w:rsidRDefault="0071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13D8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D4B07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77033"/>
    <w:rsid w:val="00197F5B"/>
    <w:rsid w:val="001A5EF1"/>
    <w:rsid w:val="001A62BB"/>
    <w:rsid w:val="001A742F"/>
    <w:rsid w:val="001A783E"/>
    <w:rsid w:val="001B453C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B771D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A358F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64809"/>
    <w:rsid w:val="00673960"/>
    <w:rsid w:val="006831DE"/>
    <w:rsid w:val="006B3A69"/>
    <w:rsid w:val="006D7CF4"/>
    <w:rsid w:val="006F6EAA"/>
    <w:rsid w:val="007001EA"/>
    <w:rsid w:val="007072CC"/>
    <w:rsid w:val="00712011"/>
    <w:rsid w:val="0071517D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9527F"/>
    <w:rsid w:val="008B0F3A"/>
    <w:rsid w:val="008B4103"/>
    <w:rsid w:val="008C6254"/>
    <w:rsid w:val="008D01DD"/>
    <w:rsid w:val="008D0576"/>
    <w:rsid w:val="008D4902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767B0"/>
    <w:rsid w:val="00AA7C83"/>
    <w:rsid w:val="00AB3E45"/>
    <w:rsid w:val="00AE2C69"/>
    <w:rsid w:val="00B04C9F"/>
    <w:rsid w:val="00B1298E"/>
    <w:rsid w:val="00B170BD"/>
    <w:rsid w:val="00B211F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3268"/>
    <w:rsid w:val="00C0521F"/>
    <w:rsid w:val="00C22DA0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44CF1"/>
    <w:rsid w:val="00D5066D"/>
    <w:rsid w:val="00D5677E"/>
    <w:rsid w:val="00D7396D"/>
    <w:rsid w:val="00D74426"/>
    <w:rsid w:val="00D81974"/>
    <w:rsid w:val="00D915C8"/>
    <w:rsid w:val="00D925FB"/>
    <w:rsid w:val="00DA3127"/>
    <w:rsid w:val="00DB017A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C1BFC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2024-05-13T21:09:00Z</dcterms:created>
  <dcterms:modified xsi:type="dcterms:W3CDTF">2024-05-13T21:23:00Z</dcterms:modified>
</cp:coreProperties>
</file>