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69E1E355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_top"/>
      <w:bookmarkEnd w:id="0"/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D915C8" w:rsidRDefault="00601A7A" w:rsidP="003E289A">
      <w:pPr>
        <w:pStyle w:val="Court"/>
        <w:spacing w:before="0"/>
        <w:rPr>
          <w:rFonts w:cs="Arial"/>
          <w:b/>
          <w:bCs/>
        </w:rPr>
      </w:pPr>
      <w:r w:rsidRPr="00D915C8">
        <w:rPr>
          <w:rFonts w:cs="Arial"/>
          <w:b/>
          <w:bCs/>
        </w:rPr>
        <w:t>SUPERIOR COURT OF THE STATE OF CALIFORNIA</w:t>
      </w:r>
      <w:r w:rsidR="003E106C" w:rsidRPr="00D915C8">
        <w:rPr>
          <w:rFonts w:cs="Arial"/>
          <w:b/>
          <w:bCs/>
        </w:rPr>
        <w:br/>
      </w:r>
      <w:r w:rsidRPr="00D915C8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</w:p>
          <w:p w14:paraId="7AFABFC5" w14:textId="57B865AA" w:rsidR="00560CF3" w:rsidRDefault="00E90247" w:rsidP="00560CF3">
            <w:bookmarkStart w:id="4" w:name="caption_title"/>
            <w:bookmarkEnd w:id="4"/>
            <w:r>
              <w:t>X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5" w:name="judge"/>
            <w:bookmarkEnd w:id="5"/>
          </w:p>
          <w:p w14:paraId="0F9A067A" w14:textId="29959C96" w:rsidR="00A05247" w:rsidRDefault="00E90247" w:rsidP="00560CF3">
            <w:r>
              <w:t>Dept.:   X</w:t>
            </w:r>
            <w:bookmarkStart w:id="6" w:name="dept"/>
            <w:bookmarkEnd w:id="6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7" w:name="date_filed"/>
            <w:bookmarkEnd w:id="7"/>
          </w:p>
          <w:p w14:paraId="24AA9195" w14:textId="27747EB9" w:rsidR="00E90247" w:rsidRDefault="00E90247" w:rsidP="00560CF3">
            <w:r>
              <w:t>Trial Date:               X</w:t>
            </w:r>
            <w:bookmarkStart w:id="8" w:name="trial_date"/>
            <w:bookmarkEnd w:id="8"/>
          </w:p>
          <w:p w14:paraId="60E208EA" w14:textId="5A7CE773" w:rsidR="00A05247" w:rsidRDefault="00A05247" w:rsidP="00560CF3"/>
          <w:p w14:paraId="7C1A632B" w14:textId="7B89C70D" w:rsidR="00A05247" w:rsidRDefault="009100D1" w:rsidP="00560CF3">
            <w:r>
              <w:t>Hearing Date:          X</w:t>
            </w:r>
          </w:p>
          <w:p w14:paraId="375D3B1A" w14:textId="5312F3A1" w:rsidR="00880C11" w:rsidRPr="009D6F58" w:rsidRDefault="009100D1" w:rsidP="0084643F">
            <w:pPr>
              <w:rPr>
                <w:rFonts w:cs="Arial"/>
                <w:b/>
                <w:bCs/>
                <w:szCs w:val="24"/>
              </w:rPr>
            </w:pPr>
            <w:r>
              <w:t>Hearing Time:</w:t>
            </w:r>
            <w:r w:rsidR="00560CF3">
              <w:t xml:space="preserve">    </w:t>
            </w:r>
            <w:r>
              <w:t xml:space="preserve">     X</w:t>
            </w: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78C98857" w14:textId="66806238" w:rsidR="00C93325" w:rsidRDefault="00C93325" w:rsidP="00A05247">
      <w:pPr>
        <w:pStyle w:val="BodyText"/>
        <w:spacing w:line="460" w:lineRule="exact"/>
        <w:rPr>
          <w:rFonts w:cs="Arial"/>
        </w:rPr>
      </w:pPr>
    </w:p>
    <w:p w14:paraId="3D3DF69B" w14:textId="0C396A50" w:rsidR="00AA7C83" w:rsidRDefault="00AA7C83" w:rsidP="00A05247">
      <w:pPr>
        <w:pStyle w:val="BodyText"/>
        <w:spacing w:line="460" w:lineRule="exact"/>
        <w:rPr>
          <w:rFonts w:cs="Arial"/>
        </w:rPr>
      </w:pPr>
      <w:r>
        <w:rPr>
          <w:rFonts w:cs="Arial"/>
        </w:rPr>
        <w:t>P</w:t>
      </w:r>
      <w:r w:rsidR="00027C1E">
        <w:rPr>
          <w:rFonts w:cs="Arial"/>
        </w:rPr>
        <w:t>laintiff, X</w:t>
      </w:r>
      <w:bookmarkStart w:id="9" w:name="atty_for_middle"/>
      <w:bookmarkEnd w:id="9"/>
      <w:r w:rsidR="00027C1E">
        <w:rPr>
          <w:rFonts w:cs="Arial"/>
        </w:rPr>
        <w:t xml:space="preserve">, respectfully submits the following Memorandum of Points and Authorities in support of </w:t>
      </w:r>
      <w:r>
        <w:rPr>
          <w:rFonts w:cs="Arial"/>
        </w:rPr>
        <w:t xml:space="preserve"> </w:t>
      </w: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263BA4A0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lastRenderedPageBreak/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0313D8">
        <w:rPr>
          <w:rFonts w:cs="Arial"/>
          <w:noProof/>
        </w:rPr>
        <w:t>5/13/24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557226F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0" w:name="atty_for_bottom"/>
      <w:bookmarkStart w:id="11" w:name="atty_for"/>
      <w:bookmarkEnd w:id="10"/>
      <w:bookmarkEnd w:id="11"/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</w:t>
      </w:r>
      <w:bookmarkStart w:id="12" w:name="cn"/>
      <w:bookmarkEnd w:id="12"/>
      <w:r>
        <w:rPr>
          <w:rFonts w:cs="Arial"/>
        </w:rPr>
        <w:t xml:space="preserve">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B3327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D6F5" w14:textId="77777777" w:rsidR="0071517D" w:rsidRDefault="0071517D">
      <w:r>
        <w:separator/>
      </w:r>
    </w:p>
  </w:endnote>
  <w:endnote w:type="continuationSeparator" w:id="0">
    <w:p w14:paraId="462F9EF9" w14:textId="77777777" w:rsidR="0071517D" w:rsidRDefault="0071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0D56A93" w:rsidR="00CC1F38" w:rsidRDefault="00087448" w:rsidP="00CC1F38">
          <w:pPr>
            <w:jc w:val="center"/>
          </w:pPr>
          <w:r>
            <w:t>X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6B05" w14:textId="77777777" w:rsidR="0071517D" w:rsidRDefault="0071517D">
      <w:r>
        <w:separator/>
      </w:r>
    </w:p>
  </w:footnote>
  <w:footnote w:type="continuationSeparator" w:id="0">
    <w:p w14:paraId="57ABEDD6" w14:textId="77777777" w:rsidR="0071517D" w:rsidRDefault="00715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27C1E"/>
    <w:rsid w:val="000313D8"/>
    <w:rsid w:val="00035AA8"/>
    <w:rsid w:val="00053D1F"/>
    <w:rsid w:val="00060370"/>
    <w:rsid w:val="00077902"/>
    <w:rsid w:val="000844A4"/>
    <w:rsid w:val="00087448"/>
    <w:rsid w:val="000B2939"/>
    <w:rsid w:val="000B5B0F"/>
    <w:rsid w:val="000D3901"/>
    <w:rsid w:val="000D4B07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77033"/>
    <w:rsid w:val="00197F5B"/>
    <w:rsid w:val="001A5EF1"/>
    <w:rsid w:val="001A62BB"/>
    <w:rsid w:val="001A742F"/>
    <w:rsid w:val="001A783E"/>
    <w:rsid w:val="001B453C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90AD7"/>
    <w:rsid w:val="003B3343"/>
    <w:rsid w:val="003B771D"/>
    <w:rsid w:val="003C6154"/>
    <w:rsid w:val="003E106C"/>
    <w:rsid w:val="003E289A"/>
    <w:rsid w:val="0041274C"/>
    <w:rsid w:val="00420119"/>
    <w:rsid w:val="00437F4D"/>
    <w:rsid w:val="0044373E"/>
    <w:rsid w:val="00456208"/>
    <w:rsid w:val="00456E86"/>
    <w:rsid w:val="00464154"/>
    <w:rsid w:val="00466DFB"/>
    <w:rsid w:val="00473BD4"/>
    <w:rsid w:val="00481A3B"/>
    <w:rsid w:val="00486637"/>
    <w:rsid w:val="004A358F"/>
    <w:rsid w:val="004C2CAE"/>
    <w:rsid w:val="004C5659"/>
    <w:rsid w:val="004D4CE0"/>
    <w:rsid w:val="004F608B"/>
    <w:rsid w:val="00523490"/>
    <w:rsid w:val="00560CF3"/>
    <w:rsid w:val="00583C22"/>
    <w:rsid w:val="00595967"/>
    <w:rsid w:val="005D6052"/>
    <w:rsid w:val="00601A7A"/>
    <w:rsid w:val="00612BB0"/>
    <w:rsid w:val="006562C3"/>
    <w:rsid w:val="006574BE"/>
    <w:rsid w:val="00664809"/>
    <w:rsid w:val="00673960"/>
    <w:rsid w:val="006831DE"/>
    <w:rsid w:val="006B3A69"/>
    <w:rsid w:val="006D7CF4"/>
    <w:rsid w:val="006F6EAA"/>
    <w:rsid w:val="007001EA"/>
    <w:rsid w:val="007072CC"/>
    <w:rsid w:val="00712011"/>
    <w:rsid w:val="0071517D"/>
    <w:rsid w:val="00766EAE"/>
    <w:rsid w:val="0077513C"/>
    <w:rsid w:val="00775196"/>
    <w:rsid w:val="0078490F"/>
    <w:rsid w:val="007920DC"/>
    <w:rsid w:val="0079461B"/>
    <w:rsid w:val="007A654D"/>
    <w:rsid w:val="007C4D8D"/>
    <w:rsid w:val="007D3E21"/>
    <w:rsid w:val="007D4262"/>
    <w:rsid w:val="007E2D12"/>
    <w:rsid w:val="007F1195"/>
    <w:rsid w:val="00806D1E"/>
    <w:rsid w:val="00835B3E"/>
    <w:rsid w:val="0084643F"/>
    <w:rsid w:val="00864C11"/>
    <w:rsid w:val="00880C11"/>
    <w:rsid w:val="00881CA1"/>
    <w:rsid w:val="0089527F"/>
    <w:rsid w:val="008B0F3A"/>
    <w:rsid w:val="008B4103"/>
    <w:rsid w:val="008C6254"/>
    <w:rsid w:val="008D01DD"/>
    <w:rsid w:val="008D0576"/>
    <w:rsid w:val="008D4902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5733B"/>
    <w:rsid w:val="00967F07"/>
    <w:rsid w:val="009B0872"/>
    <w:rsid w:val="009B62BA"/>
    <w:rsid w:val="009B748E"/>
    <w:rsid w:val="009D6F58"/>
    <w:rsid w:val="009F6C57"/>
    <w:rsid w:val="00A05247"/>
    <w:rsid w:val="00A10538"/>
    <w:rsid w:val="00A3015B"/>
    <w:rsid w:val="00A33248"/>
    <w:rsid w:val="00A767B0"/>
    <w:rsid w:val="00AA7C83"/>
    <w:rsid w:val="00AB3E45"/>
    <w:rsid w:val="00AE2C69"/>
    <w:rsid w:val="00B04C9F"/>
    <w:rsid w:val="00B1298E"/>
    <w:rsid w:val="00B170BD"/>
    <w:rsid w:val="00B211FD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3268"/>
    <w:rsid w:val="00C0521F"/>
    <w:rsid w:val="00C22DA0"/>
    <w:rsid w:val="00C253AF"/>
    <w:rsid w:val="00C26291"/>
    <w:rsid w:val="00C3075D"/>
    <w:rsid w:val="00C647EA"/>
    <w:rsid w:val="00C65599"/>
    <w:rsid w:val="00C85E9E"/>
    <w:rsid w:val="00C9183A"/>
    <w:rsid w:val="00C93325"/>
    <w:rsid w:val="00CC1F38"/>
    <w:rsid w:val="00CD289C"/>
    <w:rsid w:val="00CD6DC3"/>
    <w:rsid w:val="00CE0DB7"/>
    <w:rsid w:val="00CE7614"/>
    <w:rsid w:val="00CF58EC"/>
    <w:rsid w:val="00D436D8"/>
    <w:rsid w:val="00D44CF1"/>
    <w:rsid w:val="00D5066D"/>
    <w:rsid w:val="00D5677E"/>
    <w:rsid w:val="00D7396D"/>
    <w:rsid w:val="00D74426"/>
    <w:rsid w:val="00D81974"/>
    <w:rsid w:val="00D915C8"/>
    <w:rsid w:val="00D925FB"/>
    <w:rsid w:val="00DA3127"/>
    <w:rsid w:val="00DB017A"/>
    <w:rsid w:val="00DB2DE0"/>
    <w:rsid w:val="00DC5FA0"/>
    <w:rsid w:val="00DD3FD5"/>
    <w:rsid w:val="00E010BE"/>
    <w:rsid w:val="00E0544F"/>
    <w:rsid w:val="00E0742C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C1BFC"/>
    <w:rsid w:val="00ED6C03"/>
    <w:rsid w:val="00EE70E7"/>
    <w:rsid w:val="00EF0801"/>
    <w:rsid w:val="00EF2443"/>
    <w:rsid w:val="00F11F2F"/>
    <w:rsid w:val="00F318A3"/>
    <w:rsid w:val="00F372D8"/>
    <w:rsid w:val="00F46319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2024-05-13T21:09:00Z</dcterms:created>
  <dcterms:modified xsi:type="dcterms:W3CDTF">2024-05-13T21:23:00Z</dcterms:modified>
</cp:coreProperties>
</file>