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57B865AA" w:rsidR="00560CF3" w:rsidRDefault="00E90247" w:rsidP="00560CF3">
            <w:bookmarkStart w:id="4" w:name="caption_title"/>
            <w:bookmarkEnd w:id="4"/>
            <w:r>
              <w:t>X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78C98857" w14:textId="66806238" w:rsidR="00C93325" w:rsidRDefault="00C93325" w:rsidP="00A05247">
      <w:pPr>
        <w:pStyle w:val="BodyText"/>
        <w:spacing w:line="460" w:lineRule="exact"/>
        <w:rPr>
          <w:rFonts w:cs="Arial"/>
        </w:rPr>
      </w:pPr>
    </w:p>
    <w:p w14:paraId="3D3DF69B" w14:textId="0C396A50" w:rsidR="00AA7C83" w:rsidRDefault="00AA7C83" w:rsidP="00A05247">
      <w:pPr>
        <w:pStyle w:val="BodyText"/>
        <w:spacing w:line="460" w:lineRule="exact"/>
        <w:rPr>
          <w:rFonts w:cs="Arial"/>
        </w:rPr>
      </w:pPr>
      <w:r>
        <w:rPr>
          <w:rFonts w:cs="Arial"/>
        </w:rPr>
        <w:t>P</w:t>
      </w:r>
      <w:r w:rsidR="00027C1E">
        <w:rPr>
          <w:rFonts w:cs="Arial"/>
        </w:rPr>
        <w:t>laintiff, X</w:t>
      </w:r>
      <w:bookmarkStart w:id="9" w:name="atty_for_middle"/>
      <w:bookmarkEnd w:id="9"/>
      <w:r w:rsidR="00027C1E">
        <w:rPr>
          <w:rFonts w:cs="Arial"/>
        </w:rPr>
        <w:t xml:space="preserve">, respectfully submits the following Memorandum of Points and Authorities in support of </w:t>
      </w:r>
      <w:r>
        <w:rPr>
          <w:rFonts w:cs="Arial"/>
        </w:rPr>
        <w:t xml:space="preserve">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353A99E1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F46319">
        <w:rPr>
          <w:rFonts w:cs="Arial"/>
          <w:noProof/>
        </w:rPr>
        <w:t>4/22/24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End w:id="10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bookmarkStart w:id="11" w:name="atty_for"/>
      <w:bookmarkEnd w:id="11"/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B3327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DCEC" w14:textId="77777777" w:rsidR="00B3327A" w:rsidRDefault="00B3327A">
      <w:r>
        <w:separator/>
      </w:r>
    </w:p>
  </w:endnote>
  <w:endnote w:type="continuationSeparator" w:id="0">
    <w:p w14:paraId="2BB26474" w14:textId="77777777" w:rsidR="00B3327A" w:rsidRDefault="00B3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D506" w14:textId="77777777" w:rsidR="00B3327A" w:rsidRDefault="00B3327A">
      <w:r>
        <w:separator/>
      </w:r>
    </w:p>
  </w:footnote>
  <w:footnote w:type="continuationSeparator" w:id="0">
    <w:p w14:paraId="1701C035" w14:textId="77777777" w:rsidR="00B3327A" w:rsidRDefault="00B33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27C1E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767B0"/>
    <w:rsid w:val="00AA7C83"/>
    <w:rsid w:val="00AB3E45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3268"/>
    <w:rsid w:val="00C0521F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2024-04-22T17:25:00Z</dcterms:modified>
</cp:coreProperties>
</file>