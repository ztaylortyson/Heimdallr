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F541" w14:textId="77777777" w:rsidR="00CE0E09" w:rsidRDefault="00CE0E09" w:rsidP="00CE0E09">
      <w:pPr>
        <w:pStyle w:val="BodyText"/>
      </w:pPr>
    </w:p>
    <w:p w14:paraId="51CA7184" w14:textId="77777777" w:rsidR="002D4A63" w:rsidRDefault="002D4A63" w:rsidP="00CE0E09">
      <w:pPr>
        <w:pStyle w:val="BodyText"/>
      </w:pPr>
    </w:p>
    <w:p w14:paraId="4CC10E19" w14:textId="77777777" w:rsidR="002D4A63" w:rsidRDefault="002D4A63" w:rsidP="00CE0E09">
      <w:pPr>
        <w:pStyle w:val="BodyText"/>
      </w:pPr>
    </w:p>
    <w:p w14:paraId="24FED668" w14:textId="77777777" w:rsidR="002D4A63" w:rsidRDefault="002D4A63" w:rsidP="00CE0E09">
      <w:pPr>
        <w:pStyle w:val="BodyText"/>
      </w:pPr>
    </w:p>
    <w:p w14:paraId="044F5DBC" w14:textId="77777777" w:rsidR="002D4A63" w:rsidRPr="00CE0E09" w:rsidRDefault="002D4A63" w:rsidP="00CE0E09">
      <w:pPr>
        <w:pStyle w:val="BodyText"/>
      </w:pP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52699" w:rsidRDefault="00601A7A" w:rsidP="003E289A">
      <w:pPr>
        <w:pStyle w:val="Court"/>
        <w:spacing w:before="0"/>
        <w:rPr>
          <w:rFonts w:cs="Arial"/>
          <w:b/>
          <w:bCs/>
        </w:rPr>
      </w:pPr>
      <w:r w:rsidRPr="00D52699">
        <w:rPr>
          <w:rFonts w:cs="Arial"/>
          <w:b/>
          <w:bCs/>
        </w:rPr>
        <w:t>SUPERIOR COURT OF THE STATE OF CALIFORNIA</w:t>
      </w:r>
      <w:r w:rsidR="003E106C" w:rsidRPr="00D52699">
        <w:rPr>
          <w:rFonts w:cs="Arial"/>
          <w:b/>
          <w:bCs/>
        </w:rPr>
        <w:br/>
      </w:r>
      <w:r w:rsidRPr="00D52699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7E8B0AE" w:rsidR="003E106C" w:rsidRPr="00601A7A" w:rsidRDefault="00D9161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Karen D. Gannon,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27205503" w14:textId="77777777" w:rsidR="00D9161C" w:rsidRDefault="003E106C" w:rsidP="00D9161C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40C25473" w14:textId="1E6A15CE" w:rsidR="00BB1632" w:rsidRPr="00601A7A" w:rsidRDefault="00D9161C" w:rsidP="00D9161C">
            <w:pPr>
              <w:pStyle w:val="Caption"/>
              <w:spacing w:before="240" w:after="24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BB1632">
              <w:rPr>
                <w:rFonts w:cs="Arial"/>
                <w:szCs w:val="28"/>
              </w:rPr>
              <w:t xml:space="preserve">INDIGO BLUE &amp; WHITE MOTORCARS, LLC; a business entity form unknown, and DOES 1 through 25, Inclusive,, </w:t>
            </w:r>
          </w:p>
          <w:p w14:paraId="517D3D41" w14:textId="12F0F3B6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58E7CA88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9161C">
              <w:t>&gt;</w:t>
            </w:r>
            <w:bookmarkStart w:id="3" w:name="case_number"/>
            <w:bookmarkStart w:id="4" w:name="cn"/>
            <w:r>
              <w:t>CVPS2402698</w:t>
            </w:r>
            <w:bookmarkEnd w:id="3"/>
            <w:bookmarkEnd w:id="4"/>
          </w:p>
          <w:p w14:paraId="09F37612" w14:textId="2E4801E8" w:rsidR="00FA5DC8" w:rsidRPr="00BC4A04" w:rsidRDefault="00FA5DC8" w:rsidP="00FA5DC8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</w:t>
            </w:r>
          </w:p>
          <w:p w14:paraId="22B3B634" w14:textId="5C053E8B" w:rsidR="00FA5DC8" w:rsidRPr="00FA5DC8" w:rsidRDefault="00FA5DC8" w:rsidP="00FA5DC8"/>
          <w:p w14:paraId="21A3E9B3" w14:textId="65685841" w:rsidR="00560CF3" w:rsidRPr="00560CF3" w:rsidRDefault="00560CF3" w:rsidP="00560CF3">
            <w:r>
              <w:t xml:space="preserve">    Judge:</w:t>
            </w:r>
            <w:r w:rsidR="00027049">
              <w:t xml:space="preserve"> </w:t>
            </w:r>
            <w:r w:rsidR="007A65AA">
              <w:t>Hon. &gt;</w:t>
            </w:r>
          </w:p>
          <w:p w14:paraId="591936EE" w14:textId="79636C15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9161C">
              <w:rPr>
                <w:b w:val="0"/>
                <w:bCs/>
              </w:rPr>
              <w:t>&gt;</w:t>
            </w:r>
            <w:bookmarkStart w:id="5" w:name="judge_dept"/>
            <w:bookmarkStart w:id="6" w:name="dept"/>
            <w:r>
              <w:t>PS1</w:t>
            </w:r>
            <w:bookmarkEnd w:id="5"/>
            <w:bookmarkEnd w:id="6"/>
          </w:p>
          <w:p w14:paraId="564871ED" w14:textId="2F64C946" w:rsidR="000A5303" w:rsidRPr="00D52699" w:rsidRDefault="007A497C" w:rsidP="00E729DB">
            <w:pPr>
              <w:pStyle w:val="DocumentTitle"/>
              <w:rPr>
                <w:rFonts w:cs="Arial"/>
              </w:rPr>
            </w:pPr>
            <w:r w:rsidRPr="00D52699">
              <w:t xml:space="preserve">[PROPOSED] ORDER </w:t>
            </w:r>
          </w:p>
          <w:p w14:paraId="375D3B1A" w14:textId="0EF0FE33" w:rsidR="000A5303" w:rsidRP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28489DDE" w14:textId="36C8D620" w:rsidR="00EA0045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The motion of plaintiff </w:t>
      </w:r>
      <w:r w:rsidR="00D9161C">
        <w:rPr>
          <w:rFonts w:cs="Arial"/>
        </w:rPr>
        <w:t>&gt;</w:t>
      </w:r>
      <w:bookmarkStart w:id="7" w:name="atty_for"/>
      <w:bookmarkEnd w:id="7"/>
      <w:r>
        <w:rPr>
          <w:rFonts w:cs="Arial"/>
        </w:rPr>
        <w:t xml:space="preserve">KAREN D. GANNON for </w:t>
      </w:r>
      <w:r w:rsidR="00D52699">
        <w:rPr>
          <w:rFonts w:cs="Arial"/>
        </w:rPr>
        <w:t>O</w:t>
      </w:r>
      <w:r>
        <w:rPr>
          <w:rFonts w:cs="Arial"/>
        </w:rPr>
        <w:t xml:space="preserve">rders: (1) Compelling </w:t>
      </w:r>
      <w:r w:rsidR="00C90CAC">
        <w:rPr>
          <w:rFonts w:cs="Arial"/>
        </w:rPr>
        <w:t>NANCY ABDOU</w:t>
      </w:r>
      <w:r>
        <w:rPr>
          <w:rFonts w:cs="Arial"/>
        </w:rPr>
        <w:t xml:space="preserve"> to </w:t>
      </w:r>
      <w:r w:rsidR="00C90CAC">
        <w:rPr>
          <w:rFonts w:cs="Arial"/>
        </w:rPr>
        <w:t>provide further responses</w:t>
      </w:r>
      <w:r>
        <w:rPr>
          <w:rFonts w:cs="Arial"/>
        </w:rPr>
        <w:t xml:space="preserve">, without </w:t>
      </w:r>
      <w:r w:rsidR="00C90CAC">
        <w:rPr>
          <w:rFonts w:cs="Arial"/>
        </w:rPr>
        <w:t>a preliminary statement or general objections</w:t>
      </w:r>
      <w:r>
        <w:rPr>
          <w:rFonts w:cs="Arial"/>
        </w:rPr>
        <w:t xml:space="preserve">, to </w:t>
      </w:r>
      <w:r w:rsidR="0067540E">
        <w:rPr>
          <w:rFonts w:cs="Arial"/>
          <w:u w:val="single"/>
        </w:rPr>
        <w:t>Form Interrogatories – Employment Law</w:t>
      </w:r>
      <w:r w:rsidR="00C90CAC">
        <w:rPr>
          <w:rFonts w:cs="Arial"/>
          <w:u w:val="single"/>
        </w:rPr>
        <w:t xml:space="preserve"> (Set One</w:t>
      </w:r>
      <w:r w:rsidR="0067540E">
        <w:rPr>
          <w:rFonts w:cs="Arial"/>
          <w:u w:val="single"/>
        </w:rPr>
        <w:t>)</w:t>
      </w:r>
      <w:r>
        <w:rPr>
          <w:rFonts w:cs="Arial"/>
        </w:rPr>
        <w:t xml:space="preserve">; and, (2) Awarding monetary sanctions against NANCY ABDOU and/or attorney SETH BOBROFF, pursuant to Code of Civil Procedure §§ </w:t>
      </w:r>
      <w:r w:rsidR="00CE0E09">
        <w:rPr>
          <w:rFonts w:cs="Arial"/>
        </w:rPr>
        <w:t>2023.010(d)</w:t>
      </w:r>
      <w:r w:rsidR="00C90CAC">
        <w:rPr>
          <w:rFonts w:cs="Arial"/>
        </w:rPr>
        <w:t xml:space="preserve"> through (f), </w:t>
      </w:r>
      <w:r w:rsidR="00CE0E09">
        <w:rPr>
          <w:rFonts w:cs="Arial"/>
        </w:rPr>
        <w:t xml:space="preserve">and </w:t>
      </w:r>
      <w:r>
        <w:rPr>
          <w:rFonts w:cs="Arial"/>
        </w:rPr>
        <w:t>203</w:t>
      </w:r>
      <w:r w:rsidR="00640111">
        <w:rPr>
          <w:rFonts w:cs="Arial"/>
        </w:rPr>
        <w:t>0</w:t>
      </w:r>
      <w:r>
        <w:rPr>
          <w:rFonts w:cs="Arial"/>
        </w:rPr>
        <w:t>.</w:t>
      </w:r>
      <w:r w:rsidR="00C90CAC">
        <w:rPr>
          <w:rFonts w:cs="Arial"/>
        </w:rPr>
        <w:t>30</w:t>
      </w:r>
      <w:r w:rsidR="00640111">
        <w:rPr>
          <w:rFonts w:cs="Arial"/>
        </w:rPr>
        <w:t>0</w:t>
      </w:r>
      <w:r>
        <w:rPr>
          <w:rFonts w:cs="Arial"/>
        </w:rPr>
        <w:t xml:space="preserve"> having been submitted for hearing on ___________________ at ___________________ in Department C-72 of the above-captioned Court [and having entertained a hearing on the matter] and being fully informed,</w:t>
      </w:r>
    </w:p>
    <w:p w14:paraId="247D192A" w14:textId="31220E1F" w:rsidR="00B31A30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IT IS HEREBY ORDERED that </w:t>
      </w:r>
      <w:r w:rsidR="00C5567B">
        <w:rPr>
          <w:rFonts w:cs="Arial"/>
        </w:rPr>
        <w:t xml:space="preserve">[ </w:t>
      </w:r>
      <w:r w:rsidR="00B31A30">
        <w:rPr>
          <w:rFonts w:cs="Arial"/>
        </w:rPr>
        <w:t>NANCY ABDOU</w:t>
      </w:r>
      <w:r w:rsidR="00C5567B">
        <w:rPr>
          <w:rFonts w:cs="Arial"/>
        </w:rPr>
        <w:t xml:space="preserve"> shall </w:t>
      </w:r>
      <w:r w:rsidR="00B31A30">
        <w:rPr>
          <w:rFonts w:cs="Arial"/>
        </w:rPr>
        <w:t xml:space="preserve">provide further responses, </w:t>
      </w:r>
      <w:r w:rsidR="00B31A30">
        <w:rPr>
          <w:rFonts w:cs="Arial"/>
        </w:rPr>
        <w:lastRenderedPageBreak/>
        <w:t xml:space="preserve">without a preliminary statement or general objections, to </w:t>
      </w:r>
      <w:r w:rsidR="000512AF">
        <w:rPr>
          <w:rFonts w:cs="Arial"/>
          <w:u w:val="single"/>
        </w:rPr>
        <w:t>Form Interrogatories – Employment Law</w:t>
      </w:r>
      <w:r w:rsidR="00B31A30">
        <w:rPr>
          <w:rFonts w:cs="Arial"/>
          <w:u w:val="single"/>
        </w:rPr>
        <w:t xml:space="preserve"> (Set One)</w:t>
      </w:r>
      <w:r w:rsidR="00B31A30">
        <w:rPr>
          <w:rFonts w:cs="Arial"/>
        </w:rPr>
        <w:t xml:space="preserve"> within five (5) business days ];</w:t>
      </w:r>
    </w:p>
    <w:p w14:paraId="03EF39CD" w14:textId="3CD27047" w:rsidR="002F0B7C" w:rsidRDefault="002F0B7C" w:rsidP="00B31A30">
      <w:pPr>
        <w:pStyle w:val="BodyText"/>
        <w:rPr>
          <w:rFonts w:cs="Arial"/>
        </w:rPr>
      </w:pPr>
      <w:r>
        <w:rPr>
          <w:rFonts w:cs="Arial"/>
        </w:rPr>
        <w:t xml:space="preserve">IT IS ORDERED that </w:t>
      </w:r>
      <w:r w:rsidR="00B31A30">
        <w:rPr>
          <w:rFonts w:cs="Arial"/>
        </w:rPr>
        <w:t>[</w:t>
      </w:r>
      <w:r>
        <w:rPr>
          <w:rFonts w:cs="Arial"/>
        </w:rPr>
        <w:t xml:space="preserve">[ NANCY ABDOU and/or SETH BOBROFF ] shall pay a monetary sanction to BONNIE GAY in the </w:t>
      </w:r>
      <w:r w:rsidR="00152AB6">
        <w:rPr>
          <w:rFonts w:cs="Arial"/>
        </w:rPr>
        <w:t>reasonable amount [</w:t>
      </w:r>
      <w:r w:rsidR="00FA7FB9">
        <w:rPr>
          <w:rFonts w:cs="Arial"/>
        </w:rPr>
        <w:t>$1,685.00</w:t>
      </w:r>
      <w:r w:rsidR="00152AB6">
        <w:rPr>
          <w:rFonts w:cs="Arial"/>
        </w:rPr>
        <w:t xml:space="preserve"> ]</w:t>
      </w:r>
      <w:r w:rsidR="00B31A30">
        <w:rPr>
          <w:rFonts w:cs="Arial"/>
        </w:rPr>
        <w:t>]+</w:t>
      </w:r>
      <w:r w:rsidR="00152AB6">
        <w:rPr>
          <w:rFonts w:cs="Arial"/>
        </w:rPr>
        <w:t xml:space="preserve"> dollars. </w:t>
      </w:r>
    </w:p>
    <w:p w14:paraId="50026941" w14:textId="77777777" w:rsidR="00D663D6" w:rsidRDefault="00D663D6" w:rsidP="00D663D6">
      <w:pPr>
        <w:pStyle w:val="BodyText"/>
        <w:rPr>
          <w:rFonts w:cs="Arial"/>
        </w:rPr>
      </w:pPr>
    </w:p>
    <w:p w14:paraId="2E55B0BA" w14:textId="2CE8CFAF" w:rsidR="00EA0045" w:rsidRDefault="00152AB6" w:rsidP="00152AB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IT IS SO ORDERED.</w:t>
      </w:r>
    </w:p>
    <w:p w14:paraId="7D8B9461" w14:textId="261F0553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7A4688C" w14:textId="08BDF485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>Dated: 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6ED6CDDE" w14:textId="3495EF13" w:rsidR="00152AB6" w:rsidRDefault="007A65AA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Hon. &gt;</w:t>
      </w:r>
      <w:bookmarkStart w:id="8" w:name="judge_name"/>
      <w:bookmarkStart w:id="9" w:name="judge"/>
      <w:r>
        <w:t>Kira L. Klatchko </w:t>
      </w:r>
      <w:bookmarkEnd w:id="8"/>
      <w:bookmarkEnd w:id="9"/>
    </w:p>
    <w:p w14:paraId="2A75D5ED" w14:textId="0BB30BC2" w:rsidR="002603C3" w:rsidRPr="0059716B" w:rsidRDefault="008713D2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Judge of the Superior Court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0B1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6959" w14:textId="77777777" w:rsidR="000B183B" w:rsidRDefault="000B183B">
      <w:r>
        <w:separator/>
      </w:r>
    </w:p>
  </w:endnote>
  <w:endnote w:type="continuationSeparator" w:id="0">
    <w:p w14:paraId="05E64BE7" w14:textId="77777777" w:rsidR="000B183B" w:rsidRDefault="000B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D200BE" w:rsidRPr="003E106C" w:rsidRDefault="00D200BE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54FB1969" w:rsidR="003E106C" w:rsidRDefault="003D4530" w:rsidP="003E106C">
          <w:pPr>
            <w:pStyle w:val="FooterDocumentTitle"/>
            <w:jc w:val="center"/>
          </w:pPr>
          <w:r>
            <w:t>[PROPOSED] ORDER</w:t>
          </w:r>
        </w:p>
      </w:tc>
    </w:tr>
  </w:tbl>
  <w:p w14:paraId="42699E39" w14:textId="77777777" w:rsidR="00D200BE" w:rsidRPr="003E106C" w:rsidRDefault="00D200B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2090" w14:textId="77777777" w:rsidR="000B183B" w:rsidRDefault="000B183B">
      <w:r>
        <w:separator/>
      </w:r>
    </w:p>
  </w:footnote>
  <w:footnote w:type="continuationSeparator" w:id="0">
    <w:p w14:paraId="002B607E" w14:textId="77777777" w:rsidR="000B183B" w:rsidRDefault="000B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628A81E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  <w:p w14:paraId="75A71483" w14:textId="77777777" w:rsidR="00F92C06" w:rsidRPr="00F92C06" w:rsidRDefault="00F92C06" w:rsidP="00F92C06"/>
        <w:p w14:paraId="729C7CF9" w14:textId="77777777" w:rsidR="00F92C06" w:rsidRPr="00F92C06" w:rsidRDefault="00F92C06" w:rsidP="00F92C06"/>
        <w:p w14:paraId="7DDEA3E4" w14:textId="77777777" w:rsidR="00F92C06" w:rsidRPr="00F92C06" w:rsidRDefault="00F92C06" w:rsidP="00F92C06"/>
        <w:p w14:paraId="4C610B83" w14:textId="77777777" w:rsidR="00F92C06" w:rsidRPr="00F92C06" w:rsidRDefault="00F92C06" w:rsidP="00F92C06"/>
        <w:p w14:paraId="1C0C2DA9" w14:textId="77777777" w:rsidR="00F92C06" w:rsidRPr="00F92C06" w:rsidRDefault="00F92C06" w:rsidP="00F92C06"/>
        <w:p w14:paraId="32FE1BEF" w14:textId="77777777" w:rsidR="00F92C06" w:rsidRPr="00F92C06" w:rsidRDefault="00F92C06" w:rsidP="00F92C06"/>
        <w:p w14:paraId="7CC768D5" w14:textId="77777777" w:rsidR="00F92C06" w:rsidRPr="00F92C06" w:rsidRDefault="00F92C06" w:rsidP="00F92C06"/>
        <w:p w14:paraId="6D840EBD" w14:textId="77777777" w:rsidR="00F92C06" w:rsidRPr="00F92C06" w:rsidRDefault="00F92C06" w:rsidP="00F92C06"/>
        <w:p w14:paraId="0614729F" w14:textId="77777777" w:rsidR="00F92C06" w:rsidRDefault="00F92C06" w:rsidP="00F92C06"/>
        <w:p w14:paraId="05971671" w14:textId="597DFF9F" w:rsidR="00F92C06" w:rsidRPr="00F92C06" w:rsidRDefault="00F92C06" w:rsidP="00F92C06">
          <w:pPr>
            <w:tabs>
              <w:tab w:val="left" w:pos="5512"/>
            </w:tabs>
          </w:pPr>
          <w:r>
            <w:tab/>
          </w:r>
        </w:p>
      </w:tc>
    </w:tr>
  </w:tbl>
  <w:p w14:paraId="32ACD9C7" w14:textId="77777777" w:rsidR="00D200BE" w:rsidRPr="003E106C" w:rsidRDefault="00D200BE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D200BE" w:rsidRPr="003E106C" w:rsidRDefault="00D200B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12AF"/>
    <w:rsid w:val="00053D1F"/>
    <w:rsid w:val="00071193"/>
    <w:rsid w:val="00073196"/>
    <w:rsid w:val="000962F4"/>
    <w:rsid w:val="000A5303"/>
    <w:rsid w:val="000B183B"/>
    <w:rsid w:val="000B2939"/>
    <w:rsid w:val="000E1BAD"/>
    <w:rsid w:val="000E5EDD"/>
    <w:rsid w:val="000F556E"/>
    <w:rsid w:val="0012074D"/>
    <w:rsid w:val="001218A7"/>
    <w:rsid w:val="001222E4"/>
    <w:rsid w:val="001529DE"/>
    <w:rsid w:val="00152AB6"/>
    <w:rsid w:val="0017255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5F8B"/>
    <w:rsid w:val="00245B82"/>
    <w:rsid w:val="002603C3"/>
    <w:rsid w:val="00264E4C"/>
    <w:rsid w:val="0027252F"/>
    <w:rsid w:val="002B313B"/>
    <w:rsid w:val="002D1D8B"/>
    <w:rsid w:val="002D4A63"/>
    <w:rsid w:val="002E2398"/>
    <w:rsid w:val="002E299F"/>
    <w:rsid w:val="002E4936"/>
    <w:rsid w:val="002F0B7C"/>
    <w:rsid w:val="002F3663"/>
    <w:rsid w:val="00324D9F"/>
    <w:rsid w:val="00341745"/>
    <w:rsid w:val="0035256A"/>
    <w:rsid w:val="003A54B6"/>
    <w:rsid w:val="003C6154"/>
    <w:rsid w:val="003D4530"/>
    <w:rsid w:val="003E106C"/>
    <w:rsid w:val="003E289A"/>
    <w:rsid w:val="003F0567"/>
    <w:rsid w:val="003F5C39"/>
    <w:rsid w:val="003F6C6F"/>
    <w:rsid w:val="0041274C"/>
    <w:rsid w:val="00420025"/>
    <w:rsid w:val="00420119"/>
    <w:rsid w:val="00437F4D"/>
    <w:rsid w:val="00445654"/>
    <w:rsid w:val="00464154"/>
    <w:rsid w:val="00466DFB"/>
    <w:rsid w:val="004705A3"/>
    <w:rsid w:val="00473BD4"/>
    <w:rsid w:val="00481A3B"/>
    <w:rsid w:val="00486637"/>
    <w:rsid w:val="004949ED"/>
    <w:rsid w:val="004C5659"/>
    <w:rsid w:val="004C5737"/>
    <w:rsid w:val="004D4CE0"/>
    <w:rsid w:val="004F608B"/>
    <w:rsid w:val="00547302"/>
    <w:rsid w:val="00560CF3"/>
    <w:rsid w:val="005B58F2"/>
    <w:rsid w:val="00601A7A"/>
    <w:rsid w:val="00606704"/>
    <w:rsid w:val="00612BB0"/>
    <w:rsid w:val="00615346"/>
    <w:rsid w:val="00640111"/>
    <w:rsid w:val="006533A6"/>
    <w:rsid w:val="006562C3"/>
    <w:rsid w:val="00673960"/>
    <w:rsid w:val="00674EA8"/>
    <w:rsid w:val="0067540E"/>
    <w:rsid w:val="006831DE"/>
    <w:rsid w:val="006B3A69"/>
    <w:rsid w:val="006C12A7"/>
    <w:rsid w:val="006D1243"/>
    <w:rsid w:val="006F6EAA"/>
    <w:rsid w:val="007072CC"/>
    <w:rsid w:val="00712011"/>
    <w:rsid w:val="00737DA9"/>
    <w:rsid w:val="007473DD"/>
    <w:rsid w:val="00766EAE"/>
    <w:rsid w:val="0077258C"/>
    <w:rsid w:val="0077513C"/>
    <w:rsid w:val="007920DC"/>
    <w:rsid w:val="007A497C"/>
    <w:rsid w:val="007A65AA"/>
    <w:rsid w:val="007C4D8D"/>
    <w:rsid w:val="007D3E21"/>
    <w:rsid w:val="007F1195"/>
    <w:rsid w:val="00806D1E"/>
    <w:rsid w:val="00835B3E"/>
    <w:rsid w:val="008363C5"/>
    <w:rsid w:val="00864C11"/>
    <w:rsid w:val="008713D2"/>
    <w:rsid w:val="00880C11"/>
    <w:rsid w:val="00894856"/>
    <w:rsid w:val="008A161C"/>
    <w:rsid w:val="008B4103"/>
    <w:rsid w:val="008D01D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B748E"/>
    <w:rsid w:val="009D6F58"/>
    <w:rsid w:val="009F6C57"/>
    <w:rsid w:val="00A33248"/>
    <w:rsid w:val="00A80998"/>
    <w:rsid w:val="00AB3E45"/>
    <w:rsid w:val="00AD45B7"/>
    <w:rsid w:val="00AE2C69"/>
    <w:rsid w:val="00B06170"/>
    <w:rsid w:val="00B1298E"/>
    <w:rsid w:val="00B135E8"/>
    <w:rsid w:val="00B13F69"/>
    <w:rsid w:val="00B31A30"/>
    <w:rsid w:val="00B348AA"/>
    <w:rsid w:val="00B44D13"/>
    <w:rsid w:val="00B577ED"/>
    <w:rsid w:val="00B7228A"/>
    <w:rsid w:val="00B90739"/>
    <w:rsid w:val="00BA5ECA"/>
    <w:rsid w:val="00BB1632"/>
    <w:rsid w:val="00BE38A2"/>
    <w:rsid w:val="00C03268"/>
    <w:rsid w:val="00C0521F"/>
    <w:rsid w:val="00C5567B"/>
    <w:rsid w:val="00C6139C"/>
    <w:rsid w:val="00C647EA"/>
    <w:rsid w:val="00C85E9E"/>
    <w:rsid w:val="00C90CAC"/>
    <w:rsid w:val="00CA17B8"/>
    <w:rsid w:val="00CD289C"/>
    <w:rsid w:val="00CD6DC3"/>
    <w:rsid w:val="00CD7A5C"/>
    <w:rsid w:val="00CE0E09"/>
    <w:rsid w:val="00D00071"/>
    <w:rsid w:val="00D06654"/>
    <w:rsid w:val="00D200BE"/>
    <w:rsid w:val="00D5066D"/>
    <w:rsid w:val="00D52699"/>
    <w:rsid w:val="00D52E35"/>
    <w:rsid w:val="00D62C40"/>
    <w:rsid w:val="00D663D6"/>
    <w:rsid w:val="00D74426"/>
    <w:rsid w:val="00D9161C"/>
    <w:rsid w:val="00D925FB"/>
    <w:rsid w:val="00DC0420"/>
    <w:rsid w:val="00DC5FA0"/>
    <w:rsid w:val="00DD3FD5"/>
    <w:rsid w:val="00DD562D"/>
    <w:rsid w:val="00E0544F"/>
    <w:rsid w:val="00E05B03"/>
    <w:rsid w:val="00E0742C"/>
    <w:rsid w:val="00E25DC1"/>
    <w:rsid w:val="00E37FF7"/>
    <w:rsid w:val="00E55C13"/>
    <w:rsid w:val="00E62839"/>
    <w:rsid w:val="00E6656C"/>
    <w:rsid w:val="00E729DB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64C8D"/>
    <w:rsid w:val="00F80235"/>
    <w:rsid w:val="00F83EA6"/>
    <w:rsid w:val="00F92C06"/>
    <w:rsid w:val="00FA5DC8"/>
    <w:rsid w:val="00FA7FB9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2023-09-11T17:36:00Z</dcterms:created>
  <dcterms:modified xsi:type="dcterms:W3CDTF">2024-04-29T16:39:00Z</dcterms:modified>
</cp:coreProperties>
</file>