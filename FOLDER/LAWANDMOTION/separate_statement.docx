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B40F4A" w14:textId="6E335A98" w:rsidR="00456208" w:rsidRDefault="00456208" w:rsidP="00456208">
      <w:pPr>
        <w:pStyle w:val="BodyTextContinued"/>
        <w:spacing w:line="240" w:lineRule="auto"/>
        <w:rPr>
          <w:rFonts w:cs="Arial"/>
        </w:rPr>
      </w:pPr>
      <w:r>
        <w:rPr>
          <w:rFonts w:cs="Arial"/>
        </w:rPr>
        <w:t>Arthur R. Botham (SBN#203072)</w:t>
      </w:r>
    </w:p>
    <w:p w14:paraId="43277AC5" w14:textId="0FAAAEB6" w:rsidR="00456208" w:rsidRDefault="00456208" w:rsidP="00456208">
      <w:pPr>
        <w:pStyle w:val="BodyText"/>
        <w:spacing w:line="240" w:lineRule="auto"/>
        <w:ind w:firstLine="0"/>
      </w:pPr>
      <w:r>
        <w:t>Law Offices of Arthur R. Botham</w:t>
      </w:r>
    </w:p>
    <w:p w14:paraId="21FD3A16" w14:textId="64FAADA6" w:rsidR="00456208" w:rsidRDefault="00456208" w:rsidP="00456208">
      <w:pPr>
        <w:pStyle w:val="BodyText"/>
        <w:spacing w:line="240" w:lineRule="auto"/>
        <w:ind w:firstLine="0"/>
      </w:pPr>
      <w:r>
        <w:t>2169 First Avenue</w:t>
      </w:r>
    </w:p>
    <w:p w14:paraId="7FE4A400" w14:textId="37DF00C5" w:rsidR="00456208" w:rsidRDefault="00456208" w:rsidP="00456208">
      <w:pPr>
        <w:pStyle w:val="BodyText"/>
        <w:spacing w:line="240" w:lineRule="auto"/>
        <w:ind w:firstLine="0"/>
      </w:pPr>
      <w:r>
        <w:t>San Diego, CA 92101</w:t>
      </w:r>
    </w:p>
    <w:p w14:paraId="012D5CA3" w14:textId="54D9BD15" w:rsidR="00456208" w:rsidRPr="00456208" w:rsidRDefault="00456208" w:rsidP="00456208">
      <w:pPr>
        <w:pStyle w:val="BodyText"/>
        <w:spacing w:line="240" w:lineRule="auto"/>
        <w:ind w:firstLine="0"/>
      </w:pPr>
      <w:r>
        <w:t>Phone: (619) 358-9738</w:t>
      </w:r>
    </w:p>
    <w:p w14:paraId="0327AD56" w14:textId="77777777" w:rsidR="00456208" w:rsidRPr="00456208" w:rsidRDefault="00456208" w:rsidP="00456208">
      <w:pPr>
        <w:pStyle w:val="BodyText"/>
      </w:pPr>
    </w:p>
    <w:p w14:paraId="0AC67643" w14:textId="79A5D64D" w:rsidR="00D5066D" w:rsidRDefault="00FC08D3" w:rsidP="00560CF3">
      <w:pPr>
        <w:pStyle w:val="BodyTextContinued"/>
        <w:spacing w:line="240" w:lineRule="exact"/>
        <w:rPr>
          <w:rFonts w:cs="Arial"/>
        </w:rPr>
      </w:pPr>
      <w:r>
        <w:rPr>
          <w:rFonts w:cs="Arial"/>
        </w:rPr>
        <w:t>Zachary T. Tyson (SBN</w:t>
      </w:r>
      <w:r w:rsidR="00EF2443">
        <w:rPr>
          <w:rFonts w:cs="Arial"/>
        </w:rPr>
        <w:t>#</w:t>
      </w:r>
      <w:r>
        <w:rPr>
          <w:rFonts w:cs="Arial"/>
        </w:rPr>
        <w:t>211185)</w:t>
      </w:r>
    </w:p>
    <w:p w14:paraId="370B0CFD" w14:textId="1767632A" w:rsidR="00601A7A" w:rsidRDefault="00FC08D3" w:rsidP="00560CF3">
      <w:pPr>
        <w:pStyle w:val="BodyText"/>
        <w:spacing w:line="240" w:lineRule="exact"/>
        <w:ind w:firstLine="0"/>
      </w:pPr>
      <w:r>
        <w:t>Law Office of Zachary T. Tyson</w:t>
      </w:r>
    </w:p>
    <w:p w14:paraId="226E6CAB" w14:textId="531C970D" w:rsidR="00601A7A" w:rsidRDefault="00FC08D3" w:rsidP="00560CF3">
      <w:pPr>
        <w:pStyle w:val="BodyText"/>
        <w:spacing w:line="240" w:lineRule="exact"/>
        <w:ind w:firstLine="0"/>
      </w:pPr>
      <w:r>
        <w:t>2169 First Avenue</w:t>
      </w:r>
    </w:p>
    <w:p w14:paraId="2768D4B5" w14:textId="4110CED1" w:rsidR="00601A7A" w:rsidRDefault="00FC08D3" w:rsidP="00560CF3">
      <w:pPr>
        <w:pStyle w:val="BodyText"/>
        <w:spacing w:line="240" w:lineRule="exact"/>
        <w:ind w:firstLine="0"/>
      </w:pPr>
      <w:r>
        <w:t>San Diego, CA 92101</w:t>
      </w:r>
    </w:p>
    <w:p w14:paraId="71C3F7AA" w14:textId="6A1B5210" w:rsidR="00601A7A" w:rsidRDefault="00601A7A" w:rsidP="00560CF3">
      <w:pPr>
        <w:pStyle w:val="BodyText"/>
        <w:spacing w:line="240" w:lineRule="exact"/>
        <w:ind w:firstLine="0"/>
      </w:pPr>
      <w:r>
        <w:t xml:space="preserve">Phone: </w:t>
      </w:r>
      <w:r w:rsidR="00FC08D3">
        <w:t>(619)</w:t>
      </w:r>
      <w:r w:rsidR="00EF2443">
        <w:t xml:space="preserve"> </w:t>
      </w:r>
      <w:r w:rsidR="00FC08D3">
        <w:t>993-9092</w:t>
      </w:r>
    </w:p>
    <w:p w14:paraId="636763C7" w14:textId="77777777" w:rsidR="002E2398" w:rsidRPr="00601A7A" w:rsidRDefault="002E2398" w:rsidP="00560CF3">
      <w:pPr>
        <w:pStyle w:val="BodyText"/>
        <w:spacing w:line="240" w:lineRule="exact"/>
        <w:ind w:firstLine="0"/>
      </w:pPr>
    </w:p>
    <w:p w14:paraId="23DEB2AA" w14:textId="3FDF47F7" w:rsidR="002E2398" w:rsidRPr="002E2398" w:rsidRDefault="00601A7A" w:rsidP="002E2398">
      <w:pPr>
        <w:pStyle w:val="BodyTextContinued"/>
        <w:spacing w:line="240" w:lineRule="exact"/>
        <w:rPr>
          <w:rFonts w:cs="Arial"/>
        </w:rPr>
      </w:pPr>
      <w:r>
        <w:rPr>
          <w:rFonts w:cs="Arial"/>
        </w:rPr>
        <w:t>Attorney for</w:t>
      </w:r>
      <w:r w:rsidR="00560CF3">
        <w:rPr>
          <w:rFonts w:cs="Arial"/>
        </w:rPr>
        <w:t xml:space="preserve"> </w:t>
      </w:r>
      <w:r w:rsidR="00775196">
        <w:rPr>
          <w:rFonts w:cs="Arial"/>
        </w:rPr>
        <w:t>X</w:t>
      </w:r>
      <w:bookmarkStart w:id="0" w:name="atty_for_top"/>
      <w:bookmarkEnd w:id="0"/>
    </w:p>
    <w:p w14:paraId="3246556E" w14:textId="77777777" w:rsidR="00E729DB" w:rsidRPr="00601A7A" w:rsidRDefault="00E729DB" w:rsidP="002E2398">
      <w:pPr>
        <w:pStyle w:val="BodyText"/>
        <w:ind w:firstLine="0"/>
        <w:rPr>
          <w:rFonts w:cs="Arial"/>
        </w:rPr>
      </w:pPr>
    </w:p>
    <w:p w14:paraId="4F48299D" w14:textId="77777777" w:rsidR="001529DE" w:rsidRPr="00601A7A" w:rsidRDefault="001529DE" w:rsidP="00E729DB">
      <w:pPr>
        <w:pStyle w:val="BodyText"/>
        <w:rPr>
          <w:rFonts w:cs="Arial"/>
        </w:rPr>
      </w:pPr>
    </w:p>
    <w:p w14:paraId="1E713EE9" w14:textId="60DBACD1" w:rsidR="003E106C" w:rsidRPr="00A332F2" w:rsidRDefault="00601A7A" w:rsidP="003E289A">
      <w:pPr>
        <w:pStyle w:val="Court"/>
        <w:spacing w:before="0"/>
        <w:rPr>
          <w:rFonts w:cs="Arial"/>
          <w:b/>
          <w:bCs/>
        </w:rPr>
      </w:pPr>
      <w:r w:rsidRPr="00A332F2">
        <w:rPr>
          <w:rFonts w:cs="Arial"/>
          <w:b/>
          <w:bCs/>
        </w:rPr>
        <w:t>SUPERIOR COURT OF THE STATE OF CALIFORNIA</w:t>
      </w:r>
      <w:r w:rsidR="003E106C" w:rsidRPr="00A332F2">
        <w:rPr>
          <w:rFonts w:cs="Arial"/>
          <w:b/>
          <w:bCs/>
        </w:rPr>
        <w:br/>
      </w:r>
      <w:r w:rsidRPr="00A332F2">
        <w:rPr>
          <w:rFonts w:cs="Arial"/>
          <w:b/>
          <w:bCs/>
        </w:rPr>
        <w:t>FOR THE COUNTY OF SAN DIEGO, CENTRAL DIVISION</w:t>
      </w:r>
    </w:p>
    <w:tbl>
      <w:tblPr>
        <w:tblW w:w="0" w:type="auto"/>
        <w:tblBorders>
          <w:insideH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428"/>
        <w:gridCol w:w="5244"/>
      </w:tblGrid>
      <w:tr w:rsidR="003E106C" w:rsidRPr="00601A7A" w14:paraId="0EB12AD7" w14:textId="77777777" w:rsidTr="00E90247">
        <w:tc>
          <w:tcPr>
            <w:tcW w:w="4428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14:paraId="79872012" w14:textId="4E3CB4A8" w:rsidR="003E106C" w:rsidRPr="00601A7A" w:rsidRDefault="00E90247" w:rsidP="00AD2FA5">
            <w:pPr>
              <w:pStyle w:val="Caption"/>
              <w:spacing w:before="40"/>
              <w:rPr>
                <w:rFonts w:cs="Arial"/>
                <w:szCs w:val="28"/>
              </w:rPr>
            </w:pPr>
            <w:bookmarkStart w:id="1" w:name="_zzmpFIXED_CaptionTable"/>
            <w:r>
              <w:rPr>
                <w:rFonts w:cs="Arial"/>
                <w:szCs w:val="28"/>
              </w:rPr>
              <w:t>X</w:t>
            </w:r>
            <w:bookmarkStart w:id="2" w:name="plt_caption"/>
            <w:bookmarkEnd w:id="2"/>
            <w:r w:rsidR="003E106C" w:rsidRPr="00601A7A">
              <w:rPr>
                <w:rFonts w:cs="Arial"/>
                <w:szCs w:val="28"/>
              </w:rPr>
              <w:t>,</w:t>
            </w:r>
          </w:p>
          <w:p w14:paraId="4FE651EB" w14:textId="77777777" w:rsidR="003E106C" w:rsidRPr="00601A7A" w:rsidRDefault="003E106C">
            <w:pPr>
              <w:pStyle w:val="Caption"/>
              <w:spacing w:before="240"/>
              <w:ind w:left="1800"/>
              <w:rPr>
                <w:rFonts w:cs="Arial"/>
                <w:szCs w:val="28"/>
              </w:rPr>
            </w:pPr>
            <w:r w:rsidRPr="00601A7A">
              <w:rPr>
                <w:rFonts w:cs="Arial"/>
                <w:szCs w:val="28"/>
              </w:rPr>
              <w:t>Plaintiff,</w:t>
            </w:r>
          </w:p>
          <w:p w14:paraId="51E1761E" w14:textId="77777777" w:rsidR="003E106C" w:rsidRPr="00601A7A" w:rsidRDefault="003E106C" w:rsidP="00887507">
            <w:pPr>
              <w:pStyle w:val="Caption"/>
              <w:spacing w:before="240" w:after="240"/>
              <w:ind w:left="720"/>
              <w:rPr>
                <w:rFonts w:cs="Arial"/>
                <w:szCs w:val="28"/>
              </w:rPr>
            </w:pPr>
            <w:r w:rsidRPr="00601A7A">
              <w:rPr>
                <w:rFonts w:cs="Arial"/>
                <w:szCs w:val="28"/>
              </w:rPr>
              <w:t>v.</w:t>
            </w:r>
          </w:p>
          <w:p w14:paraId="517D3D41" w14:textId="478C6E6A" w:rsidR="003E106C" w:rsidRPr="00601A7A" w:rsidRDefault="00E90247">
            <w:pPr>
              <w:pStyle w:val="Caption"/>
              <w:rPr>
                <w:rFonts w:cs="Arial"/>
                <w:szCs w:val="28"/>
              </w:rPr>
            </w:pPr>
            <w:r>
              <w:rPr>
                <w:rFonts w:cs="Arial"/>
                <w:szCs w:val="28"/>
              </w:rPr>
              <w:t>X</w:t>
            </w:r>
            <w:bookmarkStart w:id="3" w:name="def_caption"/>
            <w:bookmarkEnd w:id="3"/>
            <w:r w:rsidR="003E106C" w:rsidRPr="00601A7A">
              <w:rPr>
                <w:rFonts w:cs="Arial"/>
                <w:szCs w:val="28"/>
              </w:rPr>
              <w:t>,</w:t>
            </w:r>
          </w:p>
          <w:p w14:paraId="4CA3D715" w14:textId="482CBA2B" w:rsidR="003E106C" w:rsidRPr="00601A7A" w:rsidRDefault="003E106C">
            <w:pPr>
              <w:pStyle w:val="Caption"/>
              <w:spacing w:before="240" w:after="240"/>
              <w:ind w:left="1800"/>
              <w:rPr>
                <w:rFonts w:cs="Arial"/>
              </w:rPr>
            </w:pPr>
            <w:r w:rsidRPr="00601A7A">
              <w:rPr>
                <w:rFonts w:cs="Arial"/>
                <w:szCs w:val="28"/>
              </w:rPr>
              <w:t>Defendant</w:t>
            </w:r>
            <w:r w:rsidR="00E90247">
              <w:rPr>
                <w:rFonts w:cs="Arial"/>
                <w:szCs w:val="28"/>
              </w:rPr>
              <w:t>s</w:t>
            </w:r>
            <w:r w:rsidRPr="00601A7A">
              <w:rPr>
                <w:rFonts w:cs="Arial"/>
                <w:szCs w:val="28"/>
              </w:rPr>
              <w:t>.</w:t>
            </w:r>
          </w:p>
        </w:tc>
        <w:tc>
          <w:tcPr>
            <w:tcW w:w="5244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14:paraId="1BB464FC" w14:textId="4C4FB1E0" w:rsidR="00027C1E" w:rsidRPr="00027C1E" w:rsidRDefault="00601A7A" w:rsidP="00027C1E">
            <w:pPr>
              <w:pStyle w:val="Caption"/>
              <w:tabs>
                <w:tab w:val="left" w:pos="1238"/>
              </w:tabs>
              <w:spacing w:before="40" w:after="240"/>
              <w:ind w:right="115"/>
              <w:rPr>
                <w:rFonts w:cs="Arial"/>
                <w:szCs w:val="28"/>
              </w:rPr>
            </w:pPr>
            <w:r>
              <w:rPr>
                <w:rFonts w:cs="Arial"/>
                <w:szCs w:val="28"/>
              </w:rPr>
              <w:t xml:space="preserve">Case </w:t>
            </w:r>
            <w:r w:rsidR="00B577ED" w:rsidRPr="00601A7A">
              <w:rPr>
                <w:rFonts w:cs="Arial"/>
                <w:szCs w:val="28"/>
              </w:rPr>
              <w:t xml:space="preserve">No. </w:t>
            </w:r>
            <w:bookmarkStart w:id="4" w:name="cn"/>
            <w:bookmarkEnd w:id="4"/>
          </w:p>
          <w:p w14:paraId="7AFABFC5" w14:textId="174D57AF" w:rsidR="00560CF3" w:rsidRPr="00A332F2" w:rsidRDefault="0046126E" w:rsidP="00560CF3">
            <w:pPr>
              <w:rPr>
                <w:b/>
                <w:bCs/>
              </w:rPr>
            </w:pPr>
            <w:bookmarkStart w:id="5" w:name="caption_title"/>
            <w:bookmarkEnd w:id="5"/>
            <w:r>
              <w:rPr>
                <w:b/>
                <w:bCs/>
              </w:rPr>
              <w:t>SEPARATE STATEMENT</w:t>
            </w:r>
          </w:p>
          <w:p w14:paraId="3EC21C4D" w14:textId="31B5E10E" w:rsidR="00560CF3" w:rsidRDefault="00560CF3" w:rsidP="00560CF3"/>
          <w:p w14:paraId="2987921B" w14:textId="2746F727" w:rsidR="00A05247" w:rsidRDefault="00E90247" w:rsidP="00560CF3">
            <w:r>
              <w:t>Judge:  X</w:t>
            </w:r>
            <w:bookmarkStart w:id="6" w:name="judge"/>
            <w:bookmarkEnd w:id="6"/>
          </w:p>
          <w:p w14:paraId="0F9A067A" w14:textId="29959C96" w:rsidR="00A05247" w:rsidRDefault="00E90247" w:rsidP="00560CF3">
            <w:r>
              <w:t>Dept.:   X</w:t>
            </w:r>
            <w:bookmarkStart w:id="7" w:name="dept"/>
            <w:bookmarkEnd w:id="7"/>
          </w:p>
          <w:p w14:paraId="7DF47553" w14:textId="2645DAA7" w:rsidR="00A05247" w:rsidRDefault="00A05247" w:rsidP="00560CF3"/>
          <w:p w14:paraId="33F94F54" w14:textId="2CD60C5B" w:rsidR="00E90247" w:rsidRDefault="00E90247" w:rsidP="00560CF3">
            <w:r>
              <w:t>Complaint Filed:      X</w:t>
            </w:r>
            <w:bookmarkStart w:id="8" w:name="date_filed"/>
            <w:bookmarkEnd w:id="8"/>
          </w:p>
          <w:p w14:paraId="24AA9195" w14:textId="27747EB9" w:rsidR="00E90247" w:rsidRDefault="00E90247" w:rsidP="00560CF3">
            <w:r>
              <w:t>Trial Date:               X</w:t>
            </w:r>
            <w:bookmarkStart w:id="9" w:name="trial_date"/>
            <w:bookmarkEnd w:id="9"/>
          </w:p>
          <w:p w14:paraId="60E208EA" w14:textId="5A7CE773" w:rsidR="00A05247" w:rsidRDefault="00A05247" w:rsidP="00560CF3"/>
          <w:p w14:paraId="7C1A632B" w14:textId="7B89C70D" w:rsidR="00A05247" w:rsidRDefault="009100D1" w:rsidP="00560CF3">
            <w:r>
              <w:t>Hearing Date:          X</w:t>
            </w:r>
          </w:p>
          <w:p w14:paraId="375D3B1A" w14:textId="5312F3A1" w:rsidR="00880C11" w:rsidRPr="009D6F58" w:rsidRDefault="009100D1" w:rsidP="0084643F">
            <w:pPr>
              <w:rPr>
                <w:rFonts w:cs="Arial"/>
                <w:b/>
                <w:bCs/>
                <w:szCs w:val="24"/>
              </w:rPr>
            </w:pPr>
            <w:r>
              <w:t>Hearing Time:</w:t>
            </w:r>
            <w:r w:rsidR="00560CF3">
              <w:t xml:space="preserve">    </w:t>
            </w:r>
            <w:r>
              <w:t xml:space="preserve">     X</w:t>
            </w:r>
          </w:p>
        </w:tc>
      </w:tr>
      <w:tr w:rsidR="00E90247" w:rsidRPr="00601A7A" w14:paraId="20206A9C" w14:textId="77777777" w:rsidTr="003E106C">
        <w:tc>
          <w:tcPr>
            <w:tcW w:w="4428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894AFE" w14:textId="77777777" w:rsidR="00E90247" w:rsidRDefault="00E90247" w:rsidP="00AD2FA5">
            <w:pPr>
              <w:pStyle w:val="Caption"/>
              <w:spacing w:before="40"/>
              <w:rPr>
                <w:rFonts w:cs="Arial"/>
                <w:szCs w:val="28"/>
              </w:rPr>
            </w:pPr>
          </w:p>
        </w:tc>
        <w:tc>
          <w:tcPr>
            <w:tcW w:w="5244" w:type="dxa"/>
            <w:tcBorders>
              <w:top w:val="nil"/>
              <w:left w:val="single" w:sz="4" w:space="0" w:color="auto"/>
            </w:tcBorders>
            <w:shd w:val="clear" w:color="auto" w:fill="auto"/>
          </w:tcPr>
          <w:p w14:paraId="470EDC26" w14:textId="77777777" w:rsidR="00E90247" w:rsidRDefault="00E90247" w:rsidP="0084643F">
            <w:pPr>
              <w:pStyle w:val="Caption"/>
              <w:tabs>
                <w:tab w:val="left" w:pos="1238"/>
              </w:tabs>
              <w:spacing w:before="40" w:after="240"/>
              <w:ind w:right="115"/>
              <w:rPr>
                <w:rFonts w:cs="Arial"/>
                <w:szCs w:val="28"/>
              </w:rPr>
            </w:pPr>
          </w:p>
        </w:tc>
      </w:tr>
      <w:bookmarkEnd w:id="1"/>
    </w:tbl>
    <w:p w14:paraId="52EDC238" w14:textId="4F8E5A76" w:rsidR="004C5659" w:rsidRDefault="004C5659" w:rsidP="00A05247">
      <w:pPr>
        <w:pStyle w:val="BodyText"/>
        <w:ind w:firstLine="0"/>
        <w:rPr>
          <w:rFonts w:cs="Arial"/>
        </w:rPr>
      </w:pPr>
    </w:p>
    <w:p w14:paraId="5D1A4543" w14:textId="173F956C" w:rsidR="00F05916" w:rsidRDefault="00A332F2" w:rsidP="00F05916">
      <w:pPr>
        <w:pStyle w:val="BodyText"/>
        <w:spacing w:line="460" w:lineRule="exact"/>
        <w:ind w:firstLine="0"/>
        <w:rPr>
          <w:rFonts w:cs="Arial"/>
        </w:rPr>
      </w:pPr>
      <w:r>
        <w:rPr>
          <w:rFonts w:cs="Arial"/>
        </w:rPr>
        <w:tab/>
      </w:r>
      <w:r w:rsidR="00F05916">
        <w:rPr>
          <w:rFonts w:cs="Arial"/>
        </w:rPr>
        <w:t xml:space="preserve">Pursuant to California Rules of Court, Rule </w:t>
      </w:r>
      <w:proofErr w:type="gramStart"/>
      <w:r w:rsidR="00F05916">
        <w:rPr>
          <w:rFonts w:cs="Arial"/>
        </w:rPr>
        <w:t>3.1345</w:t>
      </w:r>
      <w:proofErr w:type="gramEnd"/>
      <w:r w:rsidR="00F05916">
        <w:rPr>
          <w:rFonts w:cs="Arial"/>
        </w:rPr>
        <w:t xml:space="preserve"> and California Code of Civil Procedure (“C.C.P.”) § 203</w:t>
      </w:r>
      <w:r w:rsidR="0051259E">
        <w:rPr>
          <w:rFonts w:cs="Arial"/>
        </w:rPr>
        <w:t>1</w:t>
      </w:r>
      <w:r w:rsidR="00F05916">
        <w:rPr>
          <w:rFonts w:cs="Arial"/>
        </w:rPr>
        <w:t>.3</w:t>
      </w:r>
      <w:r w:rsidR="0051259E">
        <w:rPr>
          <w:rFonts w:cs="Arial"/>
        </w:rPr>
        <w:t>10</w:t>
      </w:r>
      <w:r w:rsidR="00F05916">
        <w:rPr>
          <w:rFonts w:cs="Arial"/>
        </w:rPr>
        <w:t xml:space="preserve"> </w:t>
      </w:r>
      <w:r w:rsidR="00F05916" w:rsidRPr="0047218A">
        <w:rPr>
          <w:rFonts w:cs="Arial"/>
          <w:i/>
          <w:iCs/>
        </w:rPr>
        <w:t>et seq</w:t>
      </w:r>
      <w:r w:rsidR="00F05916">
        <w:rPr>
          <w:rFonts w:cs="Arial"/>
        </w:rPr>
        <w:t>., plaintiff&gt;</w:t>
      </w:r>
      <w:bookmarkStart w:id="10" w:name="atty_for_middle"/>
      <w:bookmarkEnd w:id="10"/>
      <w:r w:rsidR="00F05916">
        <w:rPr>
          <w:rFonts w:cs="Arial"/>
        </w:rPr>
        <w:t xml:space="preserve"> respectfully submits the following separate statement in support of her motion to compel further responses to Defendant &gt; Response to Request for Production of Documents (Set One).</w:t>
      </w:r>
    </w:p>
    <w:p w14:paraId="52ADED4B" w14:textId="77777777" w:rsidR="00F05916" w:rsidRDefault="00F05916" w:rsidP="00F05916">
      <w:pPr>
        <w:pStyle w:val="BodyText"/>
        <w:spacing w:line="460" w:lineRule="exact"/>
        <w:ind w:firstLine="0"/>
        <w:rPr>
          <w:rFonts w:cs="Arial"/>
        </w:rPr>
      </w:pPr>
    </w:p>
    <w:p w14:paraId="2F436551" w14:textId="77777777" w:rsidR="00F05916" w:rsidRDefault="00F05916" w:rsidP="00F05916">
      <w:pPr>
        <w:pStyle w:val="BodyText"/>
        <w:spacing w:line="460" w:lineRule="exact"/>
        <w:ind w:firstLine="0"/>
        <w:rPr>
          <w:rFonts w:cs="Arial"/>
        </w:rPr>
      </w:pPr>
    </w:p>
    <w:p w14:paraId="4DA8D633" w14:textId="77777777" w:rsidR="00F05916" w:rsidRPr="00F05916" w:rsidRDefault="00F05916" w:rsidP="00F05916">
      <w:pPr>
        <w:pStyle w:val="BodyText"/>
        <w:spacing w:line="460" w:lineRule="exact"/>
        <w:ind w:firstLine="0"/>
        <w:jc w:val="center"/>
        <w:rPr>
          <w:rFonts w:cs="Arial"/>
          <w:b/>
          <w:bCs/>
        </w:rPr>
      </w:pPr>
      <w:r w:rsidRPr="00F05916">
        <w:rPr>
          <w:rFonts w:cs="Arial"/>
          <w:b/>
          <w:bCs/>
        </w:rPr>
        <w:lastRenderedPageBreak/>
        <w:t>SEPARATE STATEMENT</w:t>
      </w:r>
    </w:p>
    <w:p w14:paraId="3F06AD59" w14:textId="77777777" w:rsidR="00F05916" w:rsidRDefault="00F05916" w:rsidP="00F05916">
      <w:pPr>
        <w:pStyle w:val="BodyText"/>
        <w:spacing w:line="460" w:lineRule="exact"/>
        <w:ind w:firstLine="0"/>
        <w:rPr>
          <w:rFonts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05916" w14:paraId="6C9E04B2" w14:textId="77777777" w:rsidTr="001C1BC9">
        <w:tc>
          <w:tcPr>
            <w:tcW w:w="4675" w:type="dxa"/>
            <w:shd w:val="clear" w:color="auto" w:fill="D9D9D9" w:themeFill="background1" w:themeFillShade="D9"/>
          </w:tcPr>
          <w:p w14:paraId="0FD7B6E4" w14:textId="77777777" w:rsidR="00F05916" w:rsidRDefault="00F05916" w:rsidP="001C1BC9">
            <w:r>
              <w:t>FROG-E1, NO. 201.1</w:t>
            </w:r>
          </w:p>
        </w:tc>
        <w:tc>
          <w:tcPr>
            <w:tcW w:w="4675" w:type="dxa"/>
            <w:shd w:val="clear" w:color="auto" w:fill="D9D9D9" w:themeFill="background1" w:themeFillShade="D9"/>
          </w:tcPr>
          <w:p w14:paraId="619001B2" w14:textId="77777777" w:rsidR="00F05916" w:rsidRDefault="00F05916" w:rsidP="001C1BC9">
            <w:r>
              <w:t>RESPONESE TO FROG-E1, NO. 201.1</w:t>
            </w:r>
          </w:p>
        </w:tc>
      </w:tr>
      <w:tr w:rsidR="00F05916" w14:paraId="121F3CD6" w14:textId="77777777" w:rsidTr="001C1BC9">
        <w:tc>
          <w:tcPr>
            <w:tcW w:w="4675" w:type="dxa"/>
          </w:tcPr>
          <w:p w14:paraId="0527043F" w14:textId="77777777" w:rsidR="00F05916" w:rsidRDefault="00F05916" w:rsidP="001C1BC9">
            <w:r>
              <w:t>Was the EMPLOYEE involved in a TERMINATION? If so:</w:t>
            </w:r>
          </w:p>
          <w:p w14:paraId="44DAA7CC" w14:textId="77777777" w:rsidR="00F05916" w:rsidRDefault="00F05916" w:rsidP="001C1BC9">
            <w:pPr>
              <w:pStyle w:val="ListParagraph"/>
              <w:numPr>
                <w:ilvl w:val="0"/>
                <w:numId w:val="21"/>
              </w:numPr>
              <w:spacing w:line="240" w:lineRule="auto"/>
            </w:pPr>
            <w:r>
              <w:t xml:space="preserve">state all reasons for the EMPLOYEE’S </w:t>
            </w:r>
            <w:proofErr w:type="gramStart"/>
            <w:r>
              <w:t>TERMINATION;</w:t>
            </w:r>
            <w:proofErr w:type="gramEnd"/>
          </w:p>
          <w:p w14:paraId="13641ED2" w14:textId="77777777" w:rsidR="00F05916" w:rsidRDefault="00F05916" w:rsidP="001C1BC9">
            <w:pPr>
              <w:pStyle w:val="ListParagraph"/>
              <w:numPr>
                <w:ilvl w:val="0"/>
                <w:numId w:val="21"/>
              </w:numPr>
              <w:spacing w:line="240" w:lineRule="auto"/>
            </w:pPr>
            <w:r>
              <w:t>state the name, ADDRESS, and telephone number of each PERSON who provided any information relied upon in the TERMINATION decision; and</w:t>
            </w:r>
          </w:p>
          <w:p w14:paraId="02FF0C60" w14:textId="77777777" w:rsidR="00F05916" w:rsidRDefault="00F05916" w:rsidP="001C1BC9">
            <w:pPr>
              <w:pStyle w:val="ListParagraph"/>
              <w:numPr>
                <w:ilvl w:val="0"/>
                <w:numId w:val="21"/>
              </w:numPr>
              <w:spacing w:line="240" w:lineRule="auto"/>
            </w:pPr>
            <w:r>
              <w:t>state the name, ADDRESS, and telephone number of each PERSON who provided any information relied upon in the TERMINATION decision; and</w:t>
            </w:r>
          </w:p>
          <w:p w14:paraId="0D8A6731" w14:textId="77777777" w:rsidR="00F05916" w:rsidRDefault="00F05916" w:rsidP="001C1BC9">
            <w:pPr>
              <w:pStyle w:val="ListParagraph"/>
              <w:numPr>
                <w:ilvl w:val="0"/>
                <w:numId w:val="21"/>
              </w:numPr>
              <w:spacing w:line="240" w:lineRule="auto"/>
            </w:pPr>
            <w:r>
              <w:t xml:space="preserve">identify all DOCUMENTS relied upon in the TERMINATION decision. </w:t>
            </w:r>
          </w:p>
        </w:tc>
        <w:tc>
          <w:tcPr>
            <w:tcW w:w="4675" w:type="dxa"/>
          </w:tcPr>
          <w:p w14:paraId="11A56BA4" w14:textId="77777777" w:rsidR="00F05916" w:rsidRDefault="00F05916" w:rsidP="001C1BC9">
            <w:r>
              <w:t xml:space="preserve">On information and belief, yes.  Discovery and investigation are ongoing.  </w:t>
            </w:r>
          </w:p>
        </w:tc>
      </w:tr>
    </w:tbl>
    <w:p w14:paraId="50F04E36" w14:textId="3A846FC0" w:rsidR="00F05916" w:rsidRDefault="00F05916" w:rsidP="00F05916">
      <w:pPr>
        <w:pStyle w:val="BodyText"/>
        <w:spacing w:line="460" w:lineRule="exact"/>
        <w:ind w:firstLine="0"/>
        <w:jc w:val="center"/>
        <w:rPr>
          <w:rFonts w:cs="Arial"/>
        </w:rPr>
      </w:pPr>
      <w:r>
        <w:rPr>
          <w:rFonts w:cs="Arial"/>
        </w:rPr>
        <w:t>REASONS WHY FURTHER RESPONSES SHOULD BE COMPELLED:</w:t>
      </w:r>
    </w:p>
    <w:p w14:paraId="4B8A7519" w14:textId="2DF54F40" w:rsidR="00A332F2" w:rsidRDefault="00A332F2" w:rsidP="00F05916">
      <w:pPr>
        <w:pStyle w:val="BodyText"/>
        <w:spacing w:line="460" w:lineRule="exact"/>
        <w:ind w:firstLine="0"/>
        <w:rPr>
          <w:rFonts w:cs="Arial"/>
        </w:rPr>
      </w:pPr>
    </w:p>
    <w:p w14:paraId="7B93BF7E" w14:textId="77777777" w:rsidR="00027C1E" w:rsidRDefault="00027C1E" w:rsidP="00A05247">
      <w:pPr>
        <w:pStyle w:val="BodyText"/>
        <w:spacing w:line="460" w:lineRule="exact"/>
        <w:rPr>
          <w:rFonts w:cs="Arial"/>
        </w:rPr>
      </w:pPr>
    </w:p>
    <w:p w14:paraId="4C98A37F" w14:textId="77777777" w:rsidR="00027C1E" w:rsidRDefault="00027C1E" w:rsidP="00A05247">
      <w:pPr>
        <w:pStyle w:val="BodyText"/>
        <w:spacing w:line="460" w:lineRule="exact"/>
        <w:rPr>
          <w:rFonts w:cs="Arial"/>
        </w:rPr>
      </w:pPr>
    </w:p>
    <w:p w14:paraId="54394106" w14:textId="33806291" w:rsidR="00967F07" w:rsidRDefault="00967F07" w:rsidP="00AA7C83">
      <w:pPr>
        <w:pStyle w:val="BodyText"/>
        <w:ind w:firstLine="0"/>
        <w:rPr>
          <w:rFonts w:cs="Arial"/>
        </w:rPr>
      </w:pPr>
    </w:p>
    <w:p w14:paraId="74324272" w14:textId="52CF0925" w:rsidR="00967F07" w:rsidRDefault="001657A8" w:rsidP="00AA7C83">
      <w:pPr>
        <w:pStyle w:val="BodyText"/>
        <w:ind w:firstLine="0"/>
        <w:rPr>
          <w:rFonts w:cs="Arial"/>
        </w:rPr>
      </w:pP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  <w:t>LAW OFFICE OF ARTHUR R. BOTHAM</w:t>
      </w:r>
    </w:p>
    <w:p w14:paraId="7F321FCC" w14:textId="03EBD13B" w:rsidR="00967F07" w:rsidRDefault="00967F07" w:rsidP="00967F07">
      <w:pPr>
        <w:pStyle w:val="BodyText"/>
        <w:spacing w:line="240" w:lineRule="auto"/>
        <w:ind w:firstLine="0"/>
        <w:rPr>
          <w:rFonts w:cs="Arial"/>
        </w:rPr>
      </w:pP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  <w:t>LAW OFFICE OF ZACHARY T. TYSON</w:t>
      </w:r>
    </w:p>
    <w:p w14:paraId="61F9DB68" w14:textId="1CD3C2E9" w:rsidR="00967F07" w:rsidRDefault="00967F07" w:rsidP="00967F07">
      <w:pPr>
        <w:pStyle w:val="BodyText"/>
        <w:spacing w:line="240" w:lineRule="auto"/>
        <w:ind w:firstLine="0"/>
        <w:rPr>
          <w:rFonts w:cs="Arial"/>
        </w:rPr>
      </w:pPr>
      <w:r>
        <w:rPr>
          <w:rFonts w:cs="Arial"/>
        </w:rPr>
        <w:t xml:space="preserve">DATED:  </w:t>
      </w:r>
      <w:r>
        <w:rPr>
          <w:rFonts w:cs="Arial"/>
        </w:rPr>
        <w:fldChar w:fldCharType="begin"/>
      </w:r>
      <w:r>
        <w:rPr>
          <w:rFonts w:cs="Arial"/>
        </w:rPr>
        <w:instrText xml:space="preserve"> DATE  \* MERGEFORMAT </w:instrText>
      </w:r>
      <w:r>
        <w:rPr>
          <w:rFonts w:cs="Arial"/>
        </w:rPr>
        <w:fldChar w:fldCharType="separate"/>
      </w:r>
      <w:r w:rsidR="00DA65BE">
        <w:rPr>
          <w:rFonts w:cs="Arial"/>
          <w:noProof/>
        </w:rPr>
        <w:t>4/29/24</w:t>
      </w:r>
      <w:r>
        <w:rPr>
          <w:rFonts w:cs="Arial"/>
        </w:rPr>
        <w:fldChar w:fldCharType="end"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</w:p>
    <w:p w14:paraId="20C79187" w14:textId="77777777" w:rsidR="00967F07" w:rsidRDefault="00967F07" w:rsidP="00967F07">
      <w:pPr>
        <w:pStyle w:val="BodyText"/>
        <w:spacing w:line="240" w:lineRule="auto"/>
        <w:ind w:firstLine="0"/>
        <w:rPr>
          <w:rFonts w:cs="Arial"/>
        </w:rPr>
      </w:pPr>
    </w:p>
    <w:p w14:paraId="6FB6E853" w14:textId="496310D4" w:rsidR="00967F07" w:rsidRDefault="00967F07" w:rsidP="00967F07">
      <w:pPr>
        <w:pStyle w:val="BodyText"/>
        <w:spacing w:line="240" w:lineRule="auto"/>
        <w:ind w:left="2880"/>
        <w:rPr>
          <w:rFonts w:cs="Arial"/>
        </w:rPr>
      </w:pPr>
      <w:r>
        <w:rPr>
          <w:rFonts w:cs="Arial"/>
        </w:rPr>
        <w:t>By:  ____________________________</w:t>
      </w:r>
    </w:p>
    <w:p w14:paraId="42FFA66C" w14:textId="4266366D" w:rsidR="001657A8" w:rsidRDefault="00967F07" w:rsidP="00967F07">
      <w:pPr>
        <w:pStyle w:val="BodyText"/>
        <w:spacing w:line="240" w:lineRule="auto"/>
        <w:ind w:left="2880"/>
        <w:rPr>
          <w:rFonts w:cs="Arial"/>
        </w:rPr>
      </w:pPr>
      <w:r>
        <w:rPr>
          <w:rFonts w:cs="Arial"/>
        </w:rPr>
        <w:tab/>
      </w:r>
      <w:r w:rsidR="001657A8">
        <w:rPr>
          <w:rFonts w:cs="Arial"/>
        </w:rPr>
        <w:t>Arthur R. Botham</w:t>
      </w:r>
    </w:p>
    <w:p w14:paraId="78896C01" w14:textId="6B9EB7D7" w:rsidR="00967F07" w:rsidRDefault="00967F07" w:rsidP="001657A8">
      <w:pPr>
        <w:pStyle w:val="BodyText"/>
        <w:spacing w:line="240" w:lineRule="auto"/>
        <w:ind w:left="3600"/>
        <w:rPr>
          <w:rFonts w:cs="Arial"/>
        </w:rPr>
      </w:pPr>
      <w:r>
        <w:rPr>
          <w:rFonts w:cs="Arial"/>
        </w:rPr>
        <w:t>Zachary T. Tyson</w:t>
      </w:r>
    </w:p>
    <w:p w14:paraId="0CCC7B9A" w14:textId="0557226F" w:rsidR="00967F07" w:rsidRDefault="00967F07" w:rsidP="00967F07">
      <w:pPr>
        <w:pStyle w:val="BodyText"/>
        <w:spacing w:line="240" w:lineRule="auto"/>
        <w:ind w:left="2880"/>
        <w:rPr>
          <w:rFonts w:cs="Arial"/>
        </w:rPr>
      </w:pPr>
      <w:r>
        <w:rPr>
          <w:rFonts w:cs="Arial"/>
        </w:rPr>
        <w:tab/>
        <w:t xml:space="preserve">Attorney for </w:t>
      </w:r>
      <w:bookmarkStart w:id="11" w:name="atty_for"/>
      <w:bookmarkStart w:id="12" w:name="atty_for_bottom"/>
      <w:bookmarkEnd w:id="11"/>
      <w:bookmarkEnd w:id="12"/>
    </w:p>
    <w:p w14:paraId="06857FBF" w14:textId="4A828094" w:rsidR="00C65599" w:rsidRDefault="00C65599" w:rsidP="00C65599">
      <w:pPr>
        <w:pStyle w:val="BodyText"/>
        <w:spacing w:line="240" w:lineRule="auto"/>
        <w:rPr>
          <w:rFonts w:cs="Arial"/>
        </w:rPr>
      </w:pPr>
    </w:p>
    <w:p w14:paraId="0B8B7E78" w14:textId="017F66C3" w:rsidR="00C65599" w:rsidRDefault="00C65599" w:rsidP="00C65599">
      <w:pPr>
        <w:pStyle w:val="BodyText"/>
        <w:spacing w:line="240" w:lineRule="auto"/>
        <w:rPr>
          <w:rFonts w:cs="Arial"/>
        </w:rPr>
      </w:pPr>
    </w:p>
    <w:p w14:paraId="0F95FDEA" w14:textId="083AC0E5" w:rsidR="00C65599" w:rsidRDefault="00C65599" w:rsidP="00C65599">
      <w:pPr>
        <w:pStyle w:val="BodyText"/>
        <w:spacing w:line="240" w:lineRule="auto"/>
        <w:rPr>
          <w:rFonts w:cs="Arial"/>
        </w:rPr>
      </w:pPr>
    </w:p>
    <w:p w14:paraId="5106C9B9" w14:textId="0C75AD11" w:rsidR="00C65599" w:rsidRDefault="00C65599" w:rsidP="00C65599">
      <w:pPr>
        <w:pStyle w:val="BodyText"/>
        <w:spacing w:line="240" w:lineRule="auto"/>
        <w:rPr>
          <w:rFonts w:cs="Arial"/>
        </w:rPr>
      </w:pPr>
    </w:p>
    <w:p w14:paraId="197D21B8" w14:textId="708360B0" w:rsidR="00C65599" w:rsidRDefault="00C65599" w:rsidP="00C65599">
      <w:pPr>
        <w:pStyle w:val="BodyText"/>
        <w:spacing w:line="240" w:lineRule="auto"/>
        <w:rPr>
          <w:rFonts w:cs="Arial"/>
        </w:rPr>
      </w:pPr>
    </w:p>
    <w:p w14:paraId="7B213FC3" w14:textId="4598178C" w:rsidR="00C65599" w:rsidRDefault="00C65599" w:rsidP="00C65599">
      <w:pPr>
        <w:pStyle w:val="BodyText"/>
        <w:spacing w:line="240" w:lineRule="auto"/>
        <w:rPr>
          <w:rFonts w:cs="Arial"/>
        </w:rPr>
      </w:pPr>
    </w:p>
    <w:p w14:paraId="76CC2B80" w14:textId="11ADBEF2" w:rsidR="00C65599" w:rsidRDefault="00C65599" w:rsidP="00C65599">
      <w:pPr>
        <w:pStyle w:val="BodyText"/>
        <w:spacing w:line="240" w:lineRule="auto"/>
        <w:rPr>
          <w:rFonts w:cs="Arial"/>
        </w:rPr>
      </w:pPr>
    </w:p>
    <w:p w14:paraId="5182FDB0" w14:textId="294B367C" w:rsidR="00C65599" w:rsidRDefault="00C65599" w:rsidP="00C65599">
      <w:pPr>
        <w:pStyle w:val="BodyText"/>
        <w:spacing w:line="240" w:lineRule="auto"/>
        <w:rPr>
          <w:rFonts w:cs="Arial"/>
        </w:rPr>
      </w:pPr>
    </w:p>
    <w:p w14:paraId="4575FBF4" w14:textId="5A4F8F5D" w:rsidR="00C65599" w:rsidRDefault="00C65599" w:rsidP="00C65599">
      <w:pPr>
        <w:pStyle w:val="BodyText"/>
        <w:spacing w:line="240" w:lineRule="auto"/>
        <w:rPr>
          <w:rFonts w:cs="Arial"/>
        </w:rPr>
      </w:pPr>
    </w:p>
    <w:p w14:paraId="393BC6D1" w14:textId="45470635" w:rsidR="00C65599" w:rsidRDefault="00C65599" w:rsidP="00C65599">
      <w:pPr>
        <w:pStyle w:val="BodyText"/>
        <w:spacing w:line="240" w:lineRule="auto"/>
        <w:rPr>
          <w:rFonts w:cs="Arial"/>
        </w:rPr>
      </w:pPr>
    </w:p>
    <w:p w14:paraId="50C607A1" w14:textId="581F864D" w:rsidR="00C65599" w:rsidRDefault="00C65599" w:rsidP="00C65599">
      <w:pPr>
        <w:pStyle w:val="BodyText"/>
        <w:spacing w:line="240" w:lineRule="auto"/>
        <w:rPr>
          <w:rFonts w:cs="Arial"/>
        </w:rPr>
      </w:pPr>
    </w:p>
    <w:p w14:paraId="4C701781" w14:textId="0342A069" w:rsidR="00C65599" w:rsidRDefault="00C65599">
      <w:pPr>
        <w:widowControl/>
        <w:spacing w:line="240" w:lineRule="auto"/>
        <w:rPr>
          <w:rFonts w:cs="Arial"/>
        </w:rPr>
      </w:pPr>
      <w:r>
        <w:rPr>
          <w:rFonts w:cs="Arial"/>
        </w:rPr>
        <w:br w:type="page"/>
      </w:r>
    </w:p>
    <w:p w14:paraId="2E1088E1" w14:textId="4A33BCA5" w:rsidR="00C65599" w:rsidRDefault="00C65599" w:rsidP="00C65599">
      <w:pPr>
        <w:pStyle w:val="BodyText"/>
        <w:spacing w:line="240" w:lineRule="auto"/>
        <w:ind w:firstLine="0"/>
        <w:jc w:val="center"/>
        <w:rPr>
          <w:rFonts w:cs="Arial"/>
        </w:rPr>
      </w:pPr>
      <w:r>
        <w:rPr>
          <w:rFonts w:cs="Arial"/>
        </w:rPr>
        <w:lastRenderedPageBreak/>
        <w:t>PROOF OF SERVICE</w:t>
      </w:r>
    </w:p>
    <w:p w14:paraId="1E4F6A9D" w14:textId="77777777" w:rsidR="00BB24F6" w:rsidRDefault="00BB24F6" w:rsidP="00BB24F6">
      <w:pPr>
        <w:pStyle w:val="BodyText"/>
        <w:spacing w:line="240" w:lineRule="auto"/>
        <w:ind w:firstLine="0"/>
        <w:rPr>
          <w:rFonts w:cs="Arial"/>
        </w:rPr>
      </w:pPr>
    </w:p>
    <w:p w14:paraId="7311EE92" w14:textId="0366ACF9" w:rsidR="00C65599" w:rsidRPr="00C65599" w:rsidRDefault="00F46319" w:rsidP="00F46319">
      <w:pPr>
        <w:pStyle w:val="BodyText"/>
        <w:spacing w:line="240" w:lineRule="auto"/>
        <w:ind w:firstLine="0"/>
        <w:jc w:val="center"/>
        <w:rPr>
          <w:rFonts w:cs="Arial"/>
          <w:u w:val="single"/>
        </w:rPr>
      </w:pPr>
      <w:r>
        <w:rPr>
          <w:rFonts w:cs="Arial"/>
        </w:rPr>
        <w:t xml:space="preserve"> </w:t>
      </w:r>
      <w:r w:rsidR="00C65599" w:rsidRPr="00C65599">
        <w:rPr>
          <w:rFonts w:cs="Arial"/>
          <w:u w:val="single"/>
        </w:rPr>
        <w:t>v. DEFENDANT</w:t>
      </w:r>
    </w:p>
    <w:p w14:paraId="7BA7D639" w14:textId="3E522350" w:rsidR="00C65599" w:rsidRDefault="00C65599" w:rsidP="00C65599">
      <w:pPr>
        <w:pStyle w:val="BodyText"/>
        <w:spacing w:line="240" w:lineRule="auto"/>
        <w:ind w:firstLine="0"/>
        <w:jc w:val="center"/>
        <w:rPr>
          <w:rFonts w:cs="Arial"/>
        </w:rPr>
      </w:pPr>
      <w:r>
        <w:rPr>
          <w:rFonts w:cs="Arial"/>
        </w:rPr>
        <w:t xml:space="preserve">S.D.S.C. Case No.  </w:t>
      </w:r>
    </w:p>
    <w:p w14:paraId="2189A3BD" w14:textId="385B55B7" w:rsidR="00C65599" w:rsidRDefault="00C65599" w:rsidP="00C65599">
      <w:pPr>
        <w:pStyle w:val="BodyText"/>
        <w:spacing w:line="240" w:lineRule="auto"/>
        <w:rPr>
          <w:rFonts w:cs="Arial"/>
        </w:rPr>
      </w:pPr>
    </w:p>
    <w:p w14:paraId="22F40EF8" w14:textId="0BF2E21E" w:rsidR="00C65599" w:rsidRDefault="00C65599" w:rsidP="00077902">
      <w:pPr>
        <w:pStyle w:val="BodyText"/>
        <w:spacing w:line="435" w:lineRule="exact"/>
        <w:rPr>
          <w:rFonts w:cs="Arial"/>
        </w:rPr>
      </w:pPr>
      <w:r>
        <w:rPr>
          <w:rFonts w:cs="Arial"/>
        </w:rPr>
        <w:t>I am employed in the County of San Diego, State of California.   I am over the age of eighteen (18) years and I am not a party to the action herein.  My business address is 2169 First Avenue, San Diego, CA 92101.  I caused the foregoing document(s) described as:  REQUEST FOR PRODUCTION OF DOCUMENTS (SET ONE) to be served on the interested parties in this action as follows:</w:t>
      </w:r>
    </w:p>
    <w:p w14:paraId="7FD93E95" w14:textId="4C42E858" w:rsidR="00C65599" w:rsidRDefault="00C65599" w:rsidP="00C65599">
      <w:pPr>
        <w:pStyle w:val="BodyText"/>
        <w:spacing w:line="240" w:lineRule="auto"/>
        <w:rPr>
          <w:rFonts w:cs="Arial"/>
        </w:rPr>
      </w:pPr>
    </w:p>
    <w:p w14:paraId="6A1C35D0" w14:textId="6513F93D" w:rsidR="00C65599" w:rsidRDefault="00C65599" w:rsidP="00C65599">
      <w:pPr>
        <w:pStyle w:val="BodyText"/>
        <w:spacing w:line="240" w:lineRule="auto"/>
        <w:ind w:firstLine="0"/>
        <w:rPr>
          <w:rFonts w:cs="Arial"/>
        </w:rPr>
      </w:pPr>
      <w:r>
        <w:rPr>
          <w:rFonts w:cs="Arial"/>
        </w:rPr>
        <w:tab/>
        <w:t>DC_NAME</w:t>
      </w:r>
    </w:p>
    <w:p w14:paraId="4A4D7F10" w14:textId="29EDFAE8" w:rsidR="00C65599" w:rsidRDefault="00C65599" w:rsidP="00C65599">
      <w:pPr>
        <w:pStyle w:val="BodyText"/>
        <w:spacing w:line="240" w:lineRule="auto"/>
        <w:ind w:firstLine="0"/>
        <w:rPr>
          <w:rFonts w:cs="Arial"/>
        </w:rPr>
      </w:pPr>
      <w:r>
        <w:rPr>
          <w:rFonts w:cs="Arial"/>
        </w:rPr>
        <w:tab/>
        <w:t>DC_FIRM</w:t>
      </w:r>
    </w:p>
    <w:p w14:paraId="29BF5AD8" w14:textId="695E89D1" w:rsidR="00C65599" w:rsidRDefault="00C65599" w:rsidP="00C65599">
      <w:pPr>
        <w:pStyle w:val="BodyText"/>
        <w:spacing w:line="240" w:lineRule="auto"/>
        <w:ind w:firstLine="0"/>
        <w:rPr>
          <w:rFonts w:cs="Arial"/>
        </w:rPr>
      </w:pPr>
      <w:r>
        <w:rPr>
          <w:rFonts w:cs="Arial"/>
        </w:rPr>
        <w:tab/>
        <w:t>DC_ADDRESS</w:t>
      </w:r>
    </w:p>
    <w:p w14:paraId="6ADA109B" w14:textId="3576AF48" w:rsidR="00C65599" w:rsidRDefault="00C65599" w:rsidP="00C65599">
      <w:pPr>
        <w:pStyle w:val="BodyText"/>
        <w:spacing w:line="240" w:lineRule="auto"/>
        <w:ind w:firstLine="0"/>
        <w:rPr>
          <w:rFonts w:cs="Arial"/>
        </w:rPr>
      </w:pPr>
      <w:r>
        <w:rPr>
          <w:rFonts w:cs="Arial"/>
        </w:rPr>
        <w:tab/>
        <w:t>DC_</w:t>
      </w:r>
      <w:proofErr w:type="gramStart"/>
      <w:r>
        <w:rPr>
          <w:rFonts w:cs="Arial"/>
        </w:rPr>
        <w:t>CITY,  DC</w:t>
      </w:r>
      <w:proofErr w:type="gramEnd"/>
      <w:r>
        <w:rPr>
          <w:rFonts w:cs="Arial"/>
        </w:rPr>
        <w:t>_STATE DC_ZIP</w:t>
      </w:r>
    </w:p>
    <w:p w14:paraId="252F3F17" w14:textId="20941858" w:rsidR="00C65599" w:rsidRDefault="00C65599" w:rsidP="00C65599">
      <w:pPr>
        <w:pStyle w:val="BodyText"/>
        <w:spacing w:line="240" w:lineRule="auto"/>
        <w:ind w:firstLine="0"/>
        <w:rPr>
          <w:rFonts w:cs="Arial"/>
        </w:rPr>
      </w:pPr>
    </w:p>
    <w:p w14:paraId="6C76AA47" w14:textId="1F6F5C7B" w:rsidR="00C65599" w:rsidRPr="00AA7C83" w:rsidRDefault="00C65599" w:rsidP="00C65599">
      <w:pPr>
        <w:pStyle w:val="BodyText"/>
        <w:spacing w:line="240" w:lineRule="auto"/>
        <w:ind w:firstLine="0"/>
        <w:rPr>
          <w:rFonts w:cs="Arial"/>
        </w:rPr>
      </w:pPr>
      <w:r>
        <w:rPr>
          <w:rFonts w:cs="Arial"/>
        </w:rPr>
        <w:tab/>
      </w:r>
    </w:p>
    <w:sectPr w:rsidR="00C65599" w:rsidRPr="00AA7C83" w:rsidSect="00005AC5">
      <w:headerReference w:type="default" r:id="rId8"/>
      <w:footerReference w:type="default" r:id="rId9"/>
      <w:headerReference w:type="first" r:id="rId10"/>
      <w:footerReference w:type="first" r:id="rId11"/>
      <w:pgSz w:w="12240" w:h="15840" w:code="1"/>
      <w:pgMar w:top="-1325" w:right="720" w:bottom="-1267" w:left="2088" w:header="432" w:footer="360" w:gutter="0"/>
      <w:pgNumType w:start="1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3AACD4" w14:textId="77777777" w:rsidR="00005AC5" w:rsidRDefault="00005AC5">
      <w:r>
        <w:separator/>
      </w:r>
    </w:p>
  </w:endnote>
  <w:endnote w:type="continuationSeparator" w:id="0">
    <w:p w14:paraId="3AB2B4F9" w14:textId="77777777" w:rsidR="00005AC5" w:rsidRDefault="00005A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032"/>
      <w:gridCol w:w="1555"/>
      <w:gridCol w:w="4032"/>
    </w:tblGrid>
    <w:tr w:rsidR="003E106C" w14:paraId="1BEDF7D3" w14:textId="77777777" w:rsidTr="00E729DB">
      <w:trPr>
        <w:cantSplit/>
        <w:trHeight w:val="320"/>
      </w:trPr>
      <w:tc>
        <w:tcPr>
          <w:tcW w:w="4032" w:type="dxa"/>
        </w:tcPr>
        <w:p w14:paraId="25315070" w14:textId="77777777" w:rsidR="003E106C" w:rsidRDefault="003E106C">
          <w:pPr>
            <w:pStyle w:val="Footer"/>
            <w:spacing w:line="160" w:lineRule="exact"/>
            <w:ind w:left="-86"/>
            <w:rPr>
              <w:sz w:val="16"/>
            </w:rPr>
          </w:pPr>
        </w:p>
      </w:tc>
      <w:tc>
        <w:tcPr>
          <w:tcW w:w="1555" w:type="dxa"/>
        </w:tcPr>
        <w:p w14:paraId="6FE795D4" w14:textId="77777777" w:rsidR="003E106C" w:rsidRDefault="003E106C" w:rsidP="003E106C">
          <w:pPr>
            <w:jc w:val="center"/>
            <w:rPr>
              <w:rStyle w:val="PageNumber"/>
            </w:rPr>
          </w:pP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\* MERGEFORMAT </w:instrText>
          </w:r>
          <w:r>
            <w:rPr>
              <w:rStyle w:val="PageNumber"/>
            </w:rPr>
            <w:fldChar w:fldCharType="separate"/>
          </w:r>
          <w:r w:rsidR="004C5659">
            <w:rPr>
              <w:rStyle w:val="PageNumber"/>
              <w:noProof/>
            </w:rPr>
            <w:t>2</w:t>
          </w:r>
          <w:r>
            <w:rPr>
              <w:rStyle w:val="PageNumber"/>
            </w:rPr>
            <w:fldChar w:fldCharType="end"/>
          </w:r>
        </w:p>
      </w:tc>
      <w:tc>
        <w:tcPr>
          <w:tcW w:w="4032" w:type="dxa"/>
        </w:tcPr>
        <w:p w14:paraId="226BC840" w14:textId="77777777" w:rsidR="003E106C" w:rsidRDefault="003E106C">
          <w:pPr>
            <w:pStyle w:val="Footer"/>
            <w:tabs>
              <w:tab w:val="right" w:pos="5014"/>
            </w:tabs>
            <w:ind w:right="72"/>
            <w:jc w:val="right"/>
          </w:pPr>
        </w:p>
      </w:tc>
    </w:tr>
    <w:tr w:rsidR="003E106C" w14:paraId="7555937A" w14:textId="77777777" w:rsidTr="00E729DB">
      <w:trPr>
        <w:cantSplit/>
        <w:trHeight w:hRule="exact" w:val="300"/>
      </w:trPr>
      <w:tc>
        <w:tcPr>
          <w:tcW w:w="9619" w:type="dxa"/>
          <w:gridSpan w:val="3"/>
          <w:vAlign w:val="center"/>
        </w:tcPr>
        <w:p w14:paraId="13491273" w14:textId="77777777" w:rsidR="003E106C" w:rsidRDefault="003E106C">
          <w:pPr>
            <w:pStyle w:val="FooterDocumentTitle"/>
          </w:pPr>
        </w:p>
      </w:tc>
    </w:tr>
  </w:tbl>
  <w:p w14:paraId="6F079705" w14:textId="77777777" w:rsidR="00B6230E" w:rsidRPr="003E106C" w:rsidRDefault="00B6230E" w:rsidP="003E106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032"/>
      <w:gridCol w:w="1555"/>
      <w:gridCol w:w="4032"/>
    </w:tblGrid>
    <w:tr w:rsidR="003E106C" w14:paraId="39BF8F75" w14:textId="77777777" w:rsidTr="006B3A69">
      <w:trPr>
        <w:cantSplit/>
        <w:trHeight w:val="320"/>
      </w:trPr>
      <w:tc>
        <w:tcPr>
          <w:tcW w:w="4032" w:type="dxa"/>
          <w:tcBorders>
            <w:bottom w:val="single" w:sz="4" w:space="0" w:color="auto"/>
          </w:tcBorders>
        </w:tcPr>
        <w:p w14:paraId="751C4E72" w14:textId="77777777" w:rsidR="003E106C" w:rsidRDefault="003E106C">
          <w:pPr>
            <w:pStyle w:val="Footer"/>
            <w:spacing w:line="160" w:lineRule="exact"/>
            <w:ind w:left="-86"/>
            <w:rPr>
              <w:sz w:val="16"/>
            </w:rPr>
          </w:pPr>
        </w:p>
      </w:tc>
      <w:tc>
        <w:tcPr>
          <w:tcW w:w="1555" w:type="dxa"/>
          <w:tcBorders>
            <w:bottom w:val="single" w:sz="4" w:space="0" w:color="auto"/>
          </w:tcBorders>
        </w:tcPr>
        <w:p w14:paraId="59FA6FF6" w14:textId="77777777" w:rsidR="003E106C" w:rsidRDefault="003E106C" w:rsidP="003E106C">
          <w:pPr>
            <w:jc w:val="center"/>
            <w:rPr>
              <w:rStyle w:val="PageNumber"/>
            </w:rPr>
          </w:pP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\* MERGEFORMAT </w:instrText>
          </w:r>
          <w:r>
            <w:rPr>
              <w:rStyle w:val="PageNumber"/>
            </w:rPr>
            <w:fldChar w:fldCharType="separate"/>
          </w:r>
          <w:r w:rsidR="00FE04A2">
            <w:rPr>
              <w:rStyle w:val="PageNumber"/>
              <w:noProof/>
            </w:rPr>
            <w:t>1</w:t>
          </w:r>
          <w:r>
            <w:rPr>
              <w:rStyle w:val="PageNumber"/>
            </w:rPr>
            <w:fldChar w:fldCharType="end"/>
          </w:r>
        </w:p>
      </w:tc>
      <w:tc>
        <w:tcPr>
          <w:tcW w:w="4032" w:type="dxa"/>
          <w:tcBorders>
            <w:bottom w:val="single" w:sz="4" w:space="0" w:color="auto"/>
          </w:tcBorders>
        </w:tcPr>
        <w:p w14:paraId="77A616A4" w14:textId="77777777" w:rsidR="003E106C" w:rsidRDefault="003E106C">
          <w:pPr>
            <w:pStyle w:val="Footer"/>
            <w:tabs>
              <w:tab w:val="right" w:pos="5014"/>
            </w:tabs>
            <w:ind w:right="72"/>
            <w:jc w:val="right"/>
          </w:pPr>
        </w:p>
      </w:tc>
    </w:tr>
    <w:tr w:rsidR="003E106C" w14:paraId="6D8FD84B" w14:textId="77777777" w:rsidTr="006B3A69">
      <w:trPr>
        <w:cantSplit/>
        <w:trHeight w:hRule="exact" w:val="300"/>
      </w:trPr>
      <w:tc>
        <w:tcPr>
          <w:tcW w:w="9619" w:type="dxa"/>
          <w:gridSpan w:val="3"/>
          <w:tcBorders>
            <w:top w:val="single" w:sz="4" w:space="0" w:color="auto"/>
          </w:tcBorders>
          <w:vAlign w:val="center"/>
        </w:tcPr>
        <w:p w14:paraId="368F186F" w14:textId="273DD34F" w:rsidR="00CC1F38" w:rsidRDefault="0047218A" w:rsidP="00CC1F38">
          <w:pPr>
            <w:jc w:val="center"/>
          </w:pPr>
          <w:r>
            <w:t>SEPARATE STATEMENT</w:t>
          </w:r>
        </w:p>
        <w:p w14:paraId="04EF5B57" w14:textId="7A0896D3" w:rsidR="003E106C" w:rsidRDefault="003E106C" w:rsidP="003E106C">
          <w:pPr>
            <w:pStyle w:val="FooterDocumentTitle"/>
            <w:jc w:val="center"/>
          </w:pPr>
        </w:p>
      </w:tc>
    </w:tr>
  </w:tbl>
  <w:p w14:paraId="42699E39" w14:textId="77777777" w:rsidR="00B6230E" w:rsidRPr="003E106C" w:rsidRDefault="00B6230E" w:rsidP="003E106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E85777" w14:textId="77777777" w:rsidR="00005AC5" w:rsidRDefault="00005AC5">
      <w:r>
        <w:separator/>
      </w:r>
    </w:p>
  </w:footnote>
  <w:footnote w:type="continuationSeparator" w:id="0">
    <w:p w14:paraId="0B00D662" w14:textId="77777777" w:rsidR="00005AC5" w:rsidRDefault="00005AC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350" w:type="dxa"/>
      <w:tblInd w:w="-827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30"/>
      <w:gridCol w:w="9720"/>
    </w:tblGrid>
    <w:tr w:rsidR="003E106C" w14:paraId="104498F6" w14:textId="77777777" w:rsidTr="003E106C">
      <w:trPr>
        <w:trHeight w:hRule="exact" w:val="14880"/>
      </w:trPr>
      <w:tc>
        <w:tcPr>
          <w:tcW w:w="630" w:type="dxa"/>
          <w:tcBorders>
            <w:right w:val="double" w:sz="6" w:space="0" w:color="auto"/>
          </w:tcBorders>
        </w:tcPr>
        <w:p w14:paraId="43649AE5" w14:textId="77777777" w:rsidR="003E106C" w:rsidRDefault="003E106C">
          <w:pPr>
            <w:pStyle w:val="HeaderNumbers"/>
            <w:spacing w:before="700"/>
          </w:pPr>
          <w:r>
            <w:t>1</w:t>
          </w:r>
          <w:r>
            <w:br/>
            <w:t>2</w:t>
          </w:r>
          <w:r>
            <w:br/>
            <w:t>3</w:t>
          </w:r>
          <w:r>
            <w:br/>
            <w:t>4</w:t>
          </w:r>
          <w:r>
            <w:br/>
            <w:t>5</w:t>
          </w:r>
          <w:r>
            <w:br/>
            <w:t>6</w:t>
          </w:r>
          <w:r>
            <w:br/>
            <w:t>7</w:t>
          </w:r>
          <w:r>
            <w:br/>
            <w:t>8</w:t>
          </w:r>
          <w:r>
            <w:br/>
            <w:t>9</w:t>
          </w:r>
          <w:r>
            <w:br/>
            <w:t>10</w:t>
          </w:r>
          <w:r>
            <w:br/>
            <w:t>11</w:t>
          </w:r>
          <w:r>
            <w:br/>
            <w:t>12</w:t>
          </w:r>
          <w:r>
            <w:br/>
            <w:t>13</w:t>
          </w:r>
          <w:r>
            <w:br/>
            <w:t>14</w:t>
          </w:r>
          <w:r>
            <w:br/>
            <w:t>15</w:t>
          </w:r>
          <w:r>
            <w:br/>
            <w:t>16</w:t>
          </w:r>
          <w:r>
            <w:br/>
            <w:t>17</w:t>
          </w:r>
          <w:r>
            <w:br/>
            <w:t>18</w:t>
          </w:r>
          <w:r>
            <w:br/>
            <w:t>19</w:t>
          </w:r>
          <w:r>
            <w:br/>
            <w:t>20</w:t>
          </w:r>
          <w:r>
            <w:br/>
            <w:t>21</w:t>
          </w:r>
          <w:r>
            <w:br/>
            <w:t>22</w:t>
          </w:r>
          <w:r>
            <w:br/>
            <w:t>23</w:t>
          </w:r>
          <w:r>
            <w:br/>
            <w:t>24</w:t>
          </w:r>
          <w:r>
            <w:br/>
            <w:t>25</w:t>
          </w:r>
          <w:r>
            <w:br/>
            <w:t>26</w:t>
          </w:r>
          <w:r>
            <w:br/>
            <w:t>27</w:t>
          </w:r>
          <w:r>
            <w:br/>
            <w:t>28</w:t>
          </w:r>
        </w:p>
      </w:tc>
      <w:tc>
        <w:tcPr>
          <w:tcW w:w="9720" w:type="dxa"/>
          <w:tcBorders>
            <w:right w:val="single" w:sz="6" w:space="0" w:color="auto"/>
          </w:tcBorders>
        </w:tcPr>
        <w:p w14:paraId="05971671" w14:textId="77777777" w:rsidR="003E106C" w:rsidRDefault="003E106C">
          <w:pPr>
            <w:tabs>
              <w:tab w:val="center" w:pos="4853"/>
              <w:tab w:val="right" w:pos="9547"/>
            </w:tabs>
            <w:ind w:left="113" w:right="113"/>
          </w:pPr>
        </w:p>
      </w:tc>
    </w:tr>
  </w:tbl>
  <w:p w14:paraId="32ACD9C7" w14:textId="77777777" w:rsidR="00B6230E" w:rsidRPr="003E106C" w:rsidRDefault="00B6230E" w:rsidP="003E106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350" w:type="dxa"/>
      <w:tblInd w:w="-827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30"/>
      <w:gridCol w:w="9720"/>
    </w:tblGrid>
    <w:tr w:rsidR="003E106C" w14:paraId="17CCD554" w14:textId="77777777" w:rsidTr="003E106C">
      <w:trPr>
        <w:trHeight w:hRule="exact" w:val="14880"/>
      </w:trPr>
      <w:tc>
        <w:tcPr>
          <w:tcW w:w="630" w:type="dxa"/>
          <w:tcBorders>
            <w:right w:val="double" w:sz="6" w:space="0" w:color="auto"/>
          </w:tcBorders>
        </w:tcPr>
        <w:p w14:paraId="667C08E9" w14:textId="77777777" w:rsidR="003E106C" w:rsidRDefault="003E106C">
          <w:pPr>
            <w:pStyle w:val="HeaderNumbers"/>
            <w:spacing w:before="700"/>
          </w:pPr>
          <w:r>
            <w:t>1</w:t>
          </w:r>
          <w:r>
            <w:br/>
            <w:t>2</w:t>
          </w:r>
          <w:r>
            <w:br/>
            <w:t>3</w:t>
          </w:r>
          <w:r>
            <w:br/>
            <w:t>4</w:t>
          </w:r>
          <w:r>
            <w:br/>
            <w:t>5</w:t>
          </w:r>
          <w:r>
            <w:br/>
            <w:t>6</w:t>
          </w:r>
          <w:r>
            <w:br/>
            <w:t>7</w:t>
          </w:r>
          <w:r>
            <w:br/>
            <w:t>8</w:t>
          </w:r>
          <w:r>
            <w:br/>
            <w:t>9</w:t>
          </w:r>
          <w:r>
            <w:br/>
            <w:t>10</w:t>
          </w:r>
          <w:r>
            <w:br/>
            <w:t>11</w:t>
          </w:r>
          <w:r>
            <w:br/>
            <w:t>12</w:t>
          </w:r>
          <w:r>
            <w:br/>
            <w:t>13</w:t>
          </w:r>
          <w:r>
            <w:br/>
            <w:t>14</w:t>
          </w:r>
          <w:r>
            <w:br/>
            <w:t>15</w:t>
          </w:r>
          <w:r>
            <w:br/>
            <w:t>16</w:t>
          </w:r>
          <w:r>
            <w:br/>
            <w:t>17</w:t>
          </w:r>
          <w:r>
            <w:br/>
            <w:t>18</w:t>
          </w:r>
          <w:r>
            <w:br/>
            <w:t>19</w:t>
          </w:r>
          <w:r>
            <w:br/>
            <w:t>20</w:t>
          </w:r>
          <w:r>
            <w:br/>
            <w:t>21</w:t>
          </w:r>
          <w:r>
            <w:br/>
            <w:t>22</w:t>
          </w:r>
          <w:r>
            <w:br/>
            <w:t>23</w:t>
          </w:r>
          <w:r>
            <w:br/>
            <w:t>24</w:t>
          </w:r>
          <w:r>
            <w:br/>
            <w:t>25</w:t>
          </w:r>
          <w:r>
            <w:br/>
            <w:t>26</w:t>
          </w:r>
          <w:r>
            <w:br/>
            <w:t>27</w:t>
          </w:r>
          <w:r>
            <w:br/>
            <w:t>28</w:t>
          </w:r>
        </w:p>
      </w:tc>
      <w:tc>
        <w:tcPr>
          <w:tcW w:w="9720" w:type="dxa"/>
          <w:tcBorders>
            <w:right w:val="single" w:sz="6" w:space="0" w:color="auto"/>
          </w:tcBorders>
        </w:tcPr>
        <w:p w14:paraId="3F6EC6C9" w14:textId="77777777" w:rsidR="003E106C" w:rsidRDefault="003E106C">
          <w:pPr>
            <w:tabs>
              <w:tab w:val="center" w:pos="4853"/>
              <w:tab w:val="right" w:pos="9547"/>
            </w:tabs>
            <w:ind w:left="113" w:right="113"/>
          </w:pPr>
        </w:p>
      </w:tc>
    </w:tr>
  </w:tbl>
  <w:p w14:paraId="2820B5DC" w14:textId="77777777" w:rsidR="00B6230E" w:rsidRPr="003E106C" w:rsidRDefault="00B6230E" w:rsidP="003E106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D"/>
    <w:multiLevelType w:val="singleLevel"/>
    <w:tmpl w:val="92D69CA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1" w15:restartNumberingAfterBreak="0">
    <w:nsid w:val="FFFFFF7E"/>
    <w:multiLevelType w:val="singleLevel"/>
    <w:tmpl w:val="EC88A4F6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2" w15:restartNumberingAfterBreak="0">
    <w:nsid w:val="FFFFFF7F"/>
    <w:multiLevelType w:val="singleLevel"/>
    <w:tmpl w:val="39B084C8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3" w15:restartNumberingAfterBreak="0">
    <w:nsid w:val="FFFFFF82"/>
    <w:multiLevelType w:val="singleLevel"/>
    <w:tmpl w:val="EA7299E4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4" w15:restartNumberingAfterBreak="0">
    <w:nsid w:val="FFFFFF83"/>
    <w:multiLevelType w:val="singleLevel"/>
    <w:tmpl w:val="C930B60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5" w15:restartNumberingAfterBreak="0">
    <w:nsid w:val="FFFFFF88"/>
    <w:multiLevelType w:val="singleLevel"/>
    <w:tmpl w:val="9BF6A0B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FFFFFF89"/>
    <w:multiLevelType w:val="singleLevel"/>
    <w:tmpl w:val="94C4ADC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56042C05"/>
    <w:multiLevelType w:val="hybridMultilevel"/>
    <w:tmpl w:val="7B609DD8"/>
    <w:lvl w:ilvl="0" w:tplc="52107F84">
      <w:start w:val="1"/>
      <w:numFmt w:val="lowerLetter"/>
      <w:lvlText w:val="(%1)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num w:numId="1" w16cid:durableId="1750033456">
    <w:abstractNumId w:val="6"/>
  </w:num>
  <w:num w:numId="2" w16cid:durableId="146749344">
    <w:abstractNumId w:val="6"/>
  </w:num>
  <w:num w:numId="3" w16cid:durableId="459342285">
    <w:abstractNumId w:val="4"/>
  </w:num>
  <w:num w:numId="4" w16cid:durableId="776563638">
    <w:abstractNumId w:val="4"/>
  </w:num>
  <w:num w:numId="5" w16cid:durableId="168183718">
    <w:abstractNumId w:val="3"/>
  </w:num>
  <w:num w:numId="6" w16cid:durableId="1143352461">
    <w:abstractNumId w:val="3"/>
  </w:num>
  <w:num w:numId="7" w16cid:durableId="1715303580">
    <w:abstractNumId w:val="5"/>
  </w:num>
  <w:num w:numId="8" w16cid:durableId="1204249833">
    <w:abstractNumId w:val="5"/>
  </w:num>
  <w:num w:numId="9" w16cid:durableId="208148227">
    <w:abstractNumId w:val="2"/>
  </w:num>
  <w:num w:numId="10" w16cid:durableId="1119955560">
    <w:abstractNumId w:val="2"/>
  </w:num>
  <w:num w:numId="11" w16cid:durableId="219365610">
    <w:abstractNumId w:val="1"/>
  </w:num>
  <w:num w:numId="12" w16cid:durableId="868108680">
    <w:abstractNumId w:val="1"/>
  </w:num>
  <w:num w:numId="13" w16cid:durableId="1799184356">
    <w:abstractNumId w:val="0"/>
  </w:num>
  <w:num w:numId="14" w16cid:durableId="970214129">
    <w:abstractNumId w:val="0"/>
  </w:num>
  <w:num w:numId="15" w16cid:durableId="2114126917">
    <w:abstractNumId w:val="6"/>
  </w:num>
  <w:num w:numId="16" w16cid:durableId="1236167311">
    <w:abstractNumId w:val="4"/>
  </w:num>
  <w:num w:numId="17" w16cid:durableId="1771928341">
    <w:abstractNumId w:val="3"/>
  </w:num>
  <w:num w:numId="18" w16cid:durableId="840242191">
    <w:abstractNumId w:val="5"/>
  </w:num>
  <w:num w:numId="19" w16cid:durableId="2032023475">
    <w:abstractNumId w:val="2"/>
  </w:num>
  <w:num w:numId="20" w16cid:durableId="1848329102">
    <w:abstractNumId w:val="1"/>
  </w:num>
  <w:num w:numId="21" w16cid:durableId="117769552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6"/>
  <w:removePersonalInformation/>
  <w:removeDateAndTim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uppressTop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66D"/>
    <w:rsid w:val="00005AC5"/>
    <w:rsid w:val="00012F45"/>
    <w:rsid w:val="00027C1E"/>
    <w:rsid w:val="00035AA8"/>
    <w:rsid w:val="00053D1F"/>
    <w:rsid w:val="00060370"/>
    <w:rsid w:val="00077902"/>
    <w:rsid w:val="000844A4"/>
    <w:rsid w:val="00087448"/>
    <w:rsid w:val="000B2939"/>
    <w:rsid w:val="000B5B0F"/>
    <w:rsid w:val="000D3901"/>
    <w:rsid w:val="000E1BAD"/>
    <w:rsid w:val="000F1AEB"/>
    <w:rsid w:val="000F556E"/>
    <w:rsid w:val="00105A1F"/>
    <w:rsid w:val="001218A7"/>
    <w:rsid w:val="001222E4"/>
    <w:rsid w:val="00127BF1"/>
    <w:rsid w:val="001529DE"/>
    <w:rsid w:val="00163976"/>
    <w:rsid w:val="00163A56"/>
    <w:rsid w:val="001657A8"/>
    <w:rsid w:val="0017255B"/>
    <w:rsid w:val="00197F5B"/>
    <w:rsid w:val="001A5EF1"/>
    <w:rsid w:val="001A62BB"/>
    <w:rsid w:val="001A742F"/>
    <w:rsid w:val="001B5D22"/>
    <w:rsid w:val="001C16D2"/>
    <w:rsid w:val="001D2351"/>
    <w:rsid w:val="001E6803"/>
    <w:rsid w:val="002027AE"/>
    <w:rsid w:val="00235F8B"/>
    <w:rsid w:val="002426C4"/>
    <w:rsid w:val="00245B82"/>
    <w:rsid w:val="00264E4C"/>
    <w:rsid w:val="0027252F"/>
    <w:rsid w:val="00272CDF"/>
    <w:rsid w:val="00273810"/>
    <w:rsid w:val="00294E0E"/>
    <w:rsid w:val="00295ADC"/>
    <w:rsid w:val="002A6897"/>
    <w:rsid w:val="002B313B"/>
    <w:rsid w:val="002D394E"/>
    <w:rsid w:val="002D5680"/>
    <w:rsid w:val="002E2398"/>
    <w:rsid w:val="002E299F"/>
    <w:rsid w:val="002E3728"/>
    <w:rsid w:val="002E4936"/>
    <w:rsid w:val="002F62AF"/>
    <w:rsid w:val="00302998"/>
    <w:rsid w:val="00341745"/>
    <w:rsid w:val="00357332"/>
    <w:rsid w:val="003833B0"/>
    <w:rsid w:val="00390AD7"/>
    <w:rsid w:val="003960A0"/>
    <w:rsid w:val="003B3343"/>
    <w:rsid w:val="003C6154"/>
    <w:rsid w:val="003E106C"/>
    <w:rsid w:val="003E289A"/>
    <w:rsid w:val="00400EB8"/>
    <w:rsid w:val="0041274C"/>
    <w:rsid w:val="00420119"/>
    <w:rsid w:val="00437F4D"/>
    <w:rsid w:val="0044373E"/>
    <w:rsid w:val="00456208"/>
    <w:rsid w:val="00456E86"/>
    <w:rsid w:val="0046126E"/>
    <w:rsid w:val="00464154"/>
    <w:rsid w:val="004650EF"/>
    <w:rsid w:val="00466DFB"/>
    <w:rsid w:val="0047218A"/>
    <w:rsid w:val="00473BD4"/>
    <w:rsid w:val="00481A3B"/>
    <w:rsid w:val="00486637"/>
    <w:rsid w:val="004C2CAE"/>
    <w:rsid w:val="004C5659"/>
    <w:rsid w:val="004D4CE0"/>
    <w:rsid w:val="004F608B"/>
    <w:rsid w:val="004F6450"/>
    <w:rsid w:val="0051259E"/>
    <w:rsid w:val="00523490"/>
    <w:rsid w:val="00560CF3"/>
    <w:rsid w:val="00583C22"/>
    <w:rsid w:val="00595967"/>
    <w:rsid w:val="005D6052"/>
    <w:rsid w:val="00601A7A"/>
    <w:rsid w:val="00612BB0"/>
    <w:rsid w:val="006562C3"/>
    <w:rsid w:val="006574BE"/>
    <w:rsid w:val="00673960"/>
    <w:rsid w:val="006831DE"/>
    <w:rsid w:val="006A6ABD"/>
    <w:rsid w:val="006B3A69"/>
    <w:rsid w:val="006D7CF4"/>
    <w:rsid w:val="006F6EAA"/>
    <w:rsid w:val="007001EA"/>
    <w:rsid w:val="007072CC"/>
    <w:rsid w:val="00712011"/>
    <w:rsid w:val="00766EAE"/>
    <w:rsid w:val="0077513C"/>
    <w:rsid w:val="00775196"/>
    <w:rsid w:val="0078490F"/>
    <w:rsid w:val="007920DC"/>
    <w:rsid w:val="0079461B"/>
    <w:rsid w:val="007A654D"/>
    <w:rsid w:val="007C4D8D"/>
    <w:rsid w:val="007D3E21"/>
    <w:rsid w:val="007D4262"/>
    <w:rsid w:val="007E2D12"/>
    <w:rsid w:val="007F1195"/>
    <w:rsid w:val="00806D1E"/>
    <w:rsid w:val="00835B3E"/>
    <w:rsid w:val="0084643F"/>
    <w:rsid w:val="00864C11"/>
    <w:rsid w:val="00880C11"/>
    <w:rsid w:val="00881CA1"/>
    <w:rsid w:val="00887B07"/>
    <w:rsid w:val="0089527F"/>
    <w:rsid w:val="008B4103"/>
    <w:rsid w:val="008C6254"/>
    <w:rsid w:val="008D01DD"/>
    <w:rsid w:val="008D7C05"/>
    <w:rsid w:val="008E62E3"/>
    <w:rsid w:val="00902184"/>
    <w:rsid w:val="009055D3"/>
    <w:rsid w:val="009100D1"/>
    <w:rsid w:val="0093029B"/>
    <w:rsid w:val="009306CA"/>
    <w:rsid w:val="0093221D"/>
    <w:rsid w:val="00934809"/>
    <w:rsid w:val="00955059"/>
    <w:rsid w:val="0095733B"/>
    <w:rsid w:val="00967F07"/>
    <w:rsid w:val="00991B35"/>
    <w:rsid w:val="009B0872"/>
    <w:rsid w:val="009B62BA"/>
    <w:rsid w:val="009B748E"/>
    <w:rsid w:val="009D6F58"/>
    <w:rsid w:val="009F6C57"/>
    <w:rsid w:val="009F6F54"/>
    <w:rsid w:val="00A05247"/>
    <w:rsid w:val="00A10538"/>
    <w:rsid w:val="00A3015B"/>
    <w:rsid w:val="00A33248"/>
    <w:rsid w:val="00A332F2"/>
    <w:rsid w:val="00A767B0"/>
    <w:rsid w:val="00AA7C83"/>
    <w:rsid w:val="00AB3E45"/>
    <w:rsid w:val="00AE2C69"/>
    <w:rsid w:val="00B04C9F"/>
    <w:rsid w:val="00B1298E"/>
    <w:rsid w:val="00B170BD"/>
    <w:rsid w:val="00B20FA8"/>
    <w:rsid w:val="00B3327A"/>
    <w:rsid w:val="00B348AA"/>
    <w:rsid w:val="00B37A23"/>
    <w:rsid w:val="00B577ED"/>
    <w:rsid w:val="00B6230E"/>
    <w:rsid w:val="00B7228A"/>
    <w:rsid w:val="00B868C7"/>
    <w:rsid w:val="00BB24F6"/>
    <w:rsid w:val="00BE0A90"/>
    <w:rsid w:val="00BE38A2"/>
    <w:rsid w:val="00BF20A7"/>
    <w:rsid w:val="00C02553"/>
    <w:rsid w:val="00C03268"/>
    <w:rsid w:val="00C0521F"/>
    <w:rsid w:val="00C253AF"/>
    <w:rsid w:val="00C26291"/>
    <w:rsid w:val="00C3075D"/>
    <w:rsid w:val="00C647EA"/>
    <w:rsid w:val="00C65599"/>
    <w:rsid w:val="00C85E9E"/>
    <w:rsid w:val="00C9183A"/>
    <w:rsid w:val="00C93325"/>
    <w:rsid w:val="00CC1F38"/>
    <w:rsid w:val="00CD289C"/>
    <w:rsid w:val="00CD6DC3"/>
    <w:rsid w:val="00CE0DB7"/>
    <w:rsid w:val="00CE7614"/>
    <w:rsid w:val="00CF58EC"/>
    <w:rsid w:val="00D15A62"/>
    <w:rsid w:val="00D436D8"/>
    <w:rsid w:val="00D5066D"/>
    <w:rsid w:val="00D5677E"/>
    <w:rsid w:val="00D62C40"/>
    <w:rsid w:val="00D70215"/>
    <w:rsid w:val="00D7396D"/>
    <w:rsid w:val="00D74426"/>
    <w:rsid w:val="00D81974"/>
    <w:rsid w:val="00D925FB"/>
    <w:rsid w:val="00DA3127"/>
    <w:rsid w:val="00DA65BE"/>
    <w:rsid w:val="00DB2DE0"/>
    <w:rsid w:val="00DC5FA0"/>
    <w:rsid w:val="00DD3FD5"/>
    <w:rsid w:val="00E010BE"/>
    <w:rsid w:val="00E0544F"/>
    <w:rsid w:val="00E0742C"/>
    <w:rsid w:val="00E444A0"/>
    <w:rsid w:val="00E4783A"/>
    <w:rsid w:val="00E6656C"/>
    <w:rsid w:val="00E729DB"/>
    <w:rsid w:val="00E90247"/>
    <w:rsid w:val="00E9256E"/>
    <w:rsid w:val="00EA018E"/>
    <w:rsid w:val="00EA52F2"/>
    <w:rsid w:val="00EA7908"/>
    <w:rsid w:val="00EB4283"/>
    <w:rsid w:val="00ED6C03"/>
    <w:rsid w:val="00EE70E7"/>
    <w:rsid w:val="00EF0801"/>
    <w:rsid w:val="00EF2443"/>
    <w:rsid w:val="00F05916"/>
    <w:rsid w:val="00F11F2F"/>
    <w:rsid w:val="00F318A3"/>
    <w:rsid w:val="00F372D8"/>
    <w:rsid w:val="00F46319"/>
    <w:rsid w:val="00F83EA6"/>
    <w:rsid w:val="00FA6BE8"/>
    <w:rsid w:val="00FB5B72"/>
    <w:rsid w:val="00FC08D3"/>
    <w:rsid w:val="00FD7DE9"/>
    <w:rsid w:val="00FE04A2"/>
    <w:rsid w:val="00FE6024"/>
    <w:rsid w:val="00FF6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0D0A3A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rsid w:val="001529DE"/>
    <w:pPr>
      <w:widowControl w:val="0"/>
      <w:spacing w:line="240" w:lineRule="exact"/>
    </w:pPr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rsid w:val="007C4D8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3E106C"/>
    <w:pPr>
      <w:spacing w:line="480" w:lineRule="exact"/>
      <w:ind w:firstLine="720"/>
    </w:pPr>
  </w:style>
  <w:style w:type="paragraph" w:customStyle="1" w:styleId="BodyTextContinued">
    <w:name w:val="Body Text Continued"/>
    <w:basedOn w:val="BodyText"/>
    <w:next w:val="BodyText"/>
    <w:qFormat/>
    <w:rsid w:val="003E106C"/>
    <w:pPr>
      <w:ind w:firstLine="0"/>
    </w:pPr>
  </w:style>
  <w:style w:type="paragraph" w:styleId="BodyTextIndent">
    <w:name w:val="Body Text Indent"/>
    <w:basedOn w:val="BodyText"/>
    <w:next w:val="BodyText"/>
    <w:pPr>
      <w:ind w:left="720" w:firstLine="0"/>
    </w:pPr>
  </w:style>
  <w:style w:type="paragraph" w:styleId="Footer">
    <w:name w:val="footer"/>
    <w:basedOn w:val="Normal"/>
    <w:rsid w:val="003E106C"/>
    <w:pPr>
      <w:tabs>
        <w:tab w:val="center" w:pos="4320"/>
        <w:tab w:val="right" w:pos="9360"/>
      </w:tabs>
      <w:spacing w:line="200" w:lineRule="exact"/>
    </w:pPr>
  </w:style>
  <w:style w:type="paragraph" w:styleId="Header">
    <w:name w:val="header"/>
    <w:basedOn w:val="Normal"/>
    <w:rsid w:val="003E106C"/>
    <w:pPr>
      <w:tabs>
        <w:tab w:val="center" w:pos="4320"/>
        <w:tab w:val="right" w:pos="9360"/>
      </w:tabs>
    </w:pPr>
  </w:style>
  <w:style w:type="paragraph" w:customStyle="1" w:styleId="HeaderNumbers">
    <w:name w:val="HeaderNumbers"/>
    <w:basedOn w:val="Normal"/>
    <w:rsid w:val="003E106C"/>
    <w:pPr>
      <w:spacing w:before="720" w:line="480" w:lineRule="exact"/>
      <w:ind w:right="144"/>
      <w:jc w:val="right"/>
    </w:pPr>
  </w:style>
  <w:style w:type="paragraph" w:styleId="NormalIndent">
    <w:name w:val="Normal Indent"/>
    <w:basedOn w:val="Normal"/>
    <w:pPr>
      <w:ind w:left="720" w:right="720"/>
    </w:pPr>
  </w:style>
  <w:style w:type="character" w:styleId="PageNumber">
    <w:name w:val="page number"/>
    <w:basedOn w:val="DefaultParagraphFont"/>
    <w:rsid w:val="003E106C"/>
    <w:rPr>
      <w:sz w:val="24"/>
    </w:rPr>
  </w:style>
  <w:style w:type="character" w:customStyle="1" w:styleId="Heading1Char">
    <w:name w:val="Heading 1 Char"/>
    <w:basedOn w:val="DefaultParagraphFont"/>
    <w:link w:val="Heading1"/>
    <w:rsid w:val="007C4D8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Quote">
    <w:name w:val="Quote"/>
    <w:aliases w:val="BlockQuote"/>
    <w:basedOn w:val="Normal"/>
    <w:next w:val="BodyTextContinued"/>
    <w:qFormat/>
    <w:rsid w:val="00F83EA6"/>
    <w:pPr>
      <w:spacing w:before="240"/>
      <w:ind w:left="1440" w:right="1440"/>
      <w:jc w:val="both"/>
    </w:pPr>
  </w:style>
  <w:style w:type="paragraph" w:styleId="TableofAuthorities">
    <w:name w:val="table of authorities"/>
    <w:basedOn w:val="Normal"/>
    <w:next w:val="Normal"/>
    <w:semiHidden/>
    <w:pPr>
      <w:tabs>
        <w:tab w:val="right" w:leader="dot" w:pos="9216"/>
      </w:tabs>
      <w:spacing w:after="120"/>
      <w:ind w:left="360" w:right="1440" w:hanging="360"/>
    </w:pPr>
  </w:style>
  <w:style w:type="paragraph" w:styleId="TOAHeading">
    <w:name w:val="toa heading"/>
    <w:basedOn w:val="Normal"/>
    <w:next w:val="TableofAuthorities"/>
    <w:semiHidden/>
    <w:pPr>
      <w:keepNext/>
      <w:spacing w:before="120" w:after="120"/>
      <w:jc w:val="center"/>
    </w:pPr>
    <w:rPr>
      <w:b/>
      <w:caps/>
    </w:rPr>
  </w:style>
  <w:style w:type="paragraph" w:styleId="ListBullet">
    <w:name w:val="List Bullet"/>
    <w:basedOn w:val="Normal"/>
    <w:pPr>
      <w:numPr>
        <w:numId w:val="15"/>
      </w:numPr>
      <w:tabs>
        <w:tab w:val="clear" w:pos="360"/>
      </w:tabs>
      <w:spacing w:after="240"/>
      <w:ind w:left="720" w:hanging="720"/>
    </w:pPr>
    <w:rPr>
      <w:szCs w:val="24"/>
    </w:rPr>
  </w:style>
  <w:style w:type="paragraph" w:styleId="ListBullet2">
    <w:name w:val="List Bullet 2"/>
    <w:basedOn w:val="ListBullet"/>
    <w:pPr>
      <w:numPr>
        <w:numId w:val="16"/>
      </w:numPr>
      <w:tabs>
        <w:tab w:val="clear" w:pos="720"/>
      </w:tabs>
      <w:ind w:left="1440" w:hanging="720"/>
    </w:pPr>
  </w:style>
  <w:style w:type="paragraph" w:styleId="ListBullet3">
    <w:name w:val="List Bullet 3"/>
    <w:basedOn w:val="ListBullet"/>
    <w:pPr>
      <w:numPr>
        <w:numId w:val="17"/>
      </w:numPr>
      <w:tabs>
        <w:tab w:val="clear" w:pos="1080"/>
      </w:tabs>
      <w:ind w:left="2160" w:hanging="720"/>
    </w:pPr>
  </w:style>
  <w:style w:type="paragraph" w:styleId="ListNumber">
    <w:name w:val="List Number"/>
    <w:basedOn w:val="Normal"/>
    <w:pPr>
      <w:numPr>
        <w:numId w:val="18"/>
      </w:numPr>
      <w:tabs>
        <w:tab w:val="clear" w:pos="360"/>
      </w:tabs>
      <w:spacing w:after="240"/>
      <w:ind w:left="1440" w:hanging="720"/>
    </w:pPr>
    <w:rPr>
      <w:szCs w:val="24"/>
    </w:rPr>
  </w:style>
  <w:style w:type="paragraph" w:styleId="ListNumber2">
    <w:name w:val="List Number 2"/>
    <w:basedOn w:val="Normal"/>
    <w:pPr>
      <w:numPr>
        <w:numId w:val="19"/>
      </w:numPr>
      <w:tabs>
        <w:tab w:val="clear" w:pos="720"/>
        <w:tab w:val="num" w:pos="1440"/>
      </w:tabs>
      <w:spacing w:line="480" w:lineRule="exact"/>
      <w:ind w:left="1440" w:hanging="720"/>
    </w:pPr>
    <w:rPr>
      <w:szCs w:val="24"/>
    </w:rPr>
  </w:style>
  <w:style w:type="paragraph" w:styleId="ListNumber3">
    <w:name w:val="List Number 3"/>
    <w:basedOn w:val="Normal"/>
    <w:pPr>
      <w:numPr>
        <w:numId w:val="20"/>
      </w:numPr>
      <w:tabs>
        <w:tab w:val="clear" w:pos="1080"/>
      </w:tabs>
      <w:spacing w:line="480" w:lineRule="exact"/>
      <w:ind w:left="0" w:firstLine="720"/>
    </w:pPr>
    <w:rPr>
      <w:szCs w:val="24"/>
    </w:rPr>
  </w:style>
  <w:style w:type="paragraph" w:styleId="Title">
    <w:name w:val="Title"/>
    <w:basedOn w:val="Normal"/>
    <w:next w:val="BodyText"/>
    <w:qFormat/>
    <w:rsid w:val="00D5066D"/>
    <w:pPr>
      <w:spacing w:line="480" w:lineRule="exact"/>
      <w:contextualSpacing/>
      <w:jc w:val="center"/>
      <w:outlineLvl w:val="0"/>
    </w:pPr>
    <w:rPr>
      <w:rFonts w:cs="Arial"/>
      <w:b/>
      <w:bCs/>
      <w:caps/>
      <w:szCs w:val="24"/>
    </w:rPr>
  </w:style>
  <w:style w:type="paragraph" w:customStyle="1" w:styleId="Title1">
    <w:name w:val="Title 1"/>
    <w:basedOn w:val="Normal"/>
    <w:next w:val="BodyText"/>
    <w:qFormat/>
    <w:rsid w:val="00D5066D"/>
    <w:pPr>
      <w:spacing w:line="480" w:lineRule="exact"/>
      <w:ind w:left="720"/>
      <w:contextualSpacing/>
      <w:outlineLvl w:val="0"/>
    </w:pPr>
    <w:rPr>
      <w:rFonts w:cs="Arial"/>
      <w:b/>
      <w:bCs/>
      <w:szCs w:val="24"/>
    </w:rPr>
  </w:style>
  <w:style w:type="paragraph" w:customStyle="1" w:styleId="Title2">
    <w:name w:val="Title 2"/>
    <w:basedOn w:val="Normal"/>
    <w:next w:val="BodyText"/>
    <w:qFormat/>
    <w:rsid w:val="00D5066D"/>
    <w:pPr>
      <w:spacing w:line="480" w:lineRule="exact"/>
      <w:ind w:left="2160" w:hanging="720"/>
      <w:contextualSpacing/>
      <w:outlineLvl w:val="0"/>
    </w:pPr>
    <w:rPr>
      <w:rFonts w:cs="Arial"/>
      <w:bCs/>
      <w:szCs w:val="24"/>
    </w:rPr>
  </w:style>
  <w:style w:type="paragraph" w:customStyle="1" w:styleId="Title3">
    <w:name w:val="Title 3"/>
    <w:basedOn w:val="Normal"/>
    <w:next w:val="BodyText"/>
    <w:qFormat/>
    <w:rsid w:val="00D5066D"/>
    <w:pPr>
      <w:spacing w:line="480" w:lineRule="exact"/>
      <w:ind w:left="2880" w:hanging="720"/>
      <w:contextualSpacing/>
      <w:outlineLvl w:val="0"/>
    </w:pPr>
    <w:rPr>
      <w:rFonts w:cs="Arial"/>
      <w:bCs/>
      <w:szCs w:val="24"/>
    </w:rPr>
  </w:style>
  <w:style w:type="paragraph" w:customStyle="1" w:styleId="Title4">
    <w:name w:val="Title 4"/>
    <w:basedOn w:val="Normal"/>
    <w:next w:val="BodyText"/>
    <w:qFormat/>
    <w:rsid w:val="00D5066D"/>
    <w:pPr>
      <w:spacing w:line="480" w:lineRule="exact"/>
      <w:ind w:left="3600" w:hanging="720"/>
      <w:contextualSpacing/>
      <w:outlineLvl w:val="0"/>
    </w:pPr>
    <w:rPr>
      <w:rFonts w:cs="Arial"/>
      <w:bCs/>
      <w:szCs w:val="24"/>
    </w:rPr>
  </w:style>
  <w:style w:type="paragraph" w:customStyle="1" w:styleId="Title6">
    <w:name w:val="Title 6"/>
    <w:basedOn w:val="Title"/>
    <w:qFormat/>
    <w:rsid w:val="00D5066D"/>
    <w:pPr>
      <w:ind w:left="5040" w:hanging="720"/>
      <w:jc w:val="left"/>
    </w:pPr>
    <w:rPr>
      <w:b w:val="0"/>
    </w:rPr>
  </w:style>
  <w:style w:type="character" w:customStyle="1" w:styleId="ListNumber3Char">
    <w:name w:val="List Number 3 Char"/>
    <w:basedOn w:val="DefaultParagraphFont"/>
    <w:rPr>
      <w:sz w:val="24"/>
      <w:szCs w:val="24"/>
      <w:lang w:val="en-US" w:eastAsia="en-US" w:bidi="ar-SA"/>
    </w:rPr>
  </w:style>
  <w:style w:type="paragraph" w:styleId="Caption">
    <w:name w:val="caption"/>
    <w:basedOn w:val="Normal"/>
    <w:next w:val="Normal"/>
    <w:rsid w:val="003E106C"/>
    <w:rPr>
      <w:bCs/>
    </w:rPr>
  </w:style>
  <w:style w:type="paragraph" w:customStyle="1" w:styleId="Court">
    <w:name w:val="Court"/>
    <w:basedOn w:val="Normal"/>
    <w:rsid w:val="003E106C"/>
    <w:pPr>
      <w:spacing w:before="40" w:after="660" w:line="480" w:lineRule="exact"/>
      <w:jc w:val="center"/>
    </w:pPr>
  </w:style>
  <w:style w:type="paragraph" w:customStyle="1" w:styleId="DocumentTitle">
    <w:name w:val="Document Title"/>
    <w:basedOn w:val="Normal"/>
    <w:rsid w:val="003E106C"/>
    <w:pPr>
      <w:tabs>
        <w:tab w:val="left" w:pos="1238"/>
      </w:tabs>
      <w:spacing w:after="240"/>
      <w:ind w:left="259" w:right="115"/>
    </w:pPr>
    <w:rPr>
      <w:b/>
    </w:rPr>
  </w:style>
  <w:style w:type="paragraph" w:customStyle="1" w:styleId="Title5">
    <w:name w:val="Title 5"/>
    <w:basedOn w:val="Title6"/>
    <w:qFormat/>
    <w:rsid w:val="00D5066D"/>
    <w:pPr>
      <w:ind w:left="4320"/>
    </w:pPr>
  </w:style>
  <w:style w:type="paragraph" w:customStyle="1" w:styleId="FooterDocumentTitle">
    <w:name w:val="Footer Document Title"/>
    <w:basedOn w:val="Normal"/>
    <w:rsid w:val="003E106C"/>
    <w:pPr>
      <w:widowControl/>
      <w:spacing w:line="240" w:lineRule="auto"/>
      <w:jc w:val="right"/>
    </w:pPr>
    <w:rPr>
      <w:caps/>
      <w:sz w:val="20"/>
    </w:rPr>
  </w:style>
  <w:style w:type="paragraph" w:styleId="FootnoteText">
    <w:name w:val="footnote text"/>
    <w:basedOn w:val="Normal"/>
    <w:link w:val="FootnoteTextChar"/>
    <w:rsid w:val="00E729DB"/>
    <w:pPr>
      <w:spacing w:line="240" w:lineRule="auto"/>
    </w:pPr>
    <w:rPr>
      <w:sz w:val="20"/>
    </w:rPr>
  </w:style>
  <w:style w:type="character" w:customStyle="1" w:styleId="FootnoteTextChar">
    <w:name w:val="Footnote Text Char"/>
    <w:basedOn w:val="DefaultParagraphFont"/>
    <w:link w:val="FootnoteText"/>
    <w:rsid w:val="00E729DB"/>
  </w:style>
  <w:style w:type="character" w:styleId="FootnoteReference">
    <w:name w:val="footnote reference"/>
    <w:basedOn w:val="DefaultParagraphFont"/>
    <w:rsid w:val="00E729DB"/>
    <w:rPr>
      <w:vertAlign w:val="superscript"/>
    </w:rPr>
  </w:style>
  <w:style w:type="paragraph" w:customStyle="1" w:styleId="SingleSpacedText">
    <w:name w:val="Single Spaced Text"/>
    <w:basedOn w:val="BodyTextContinued"/>
    <w:rsid w:val="00ED6C03"/>
    <w:pPr>
      <w:spacing w:line="240" w:lineRule="exact"/>
    </w:pPr>
    <w:rPr>
      <w:rFonts w:cs="Arial"/>
      <w:szCs w:val="24"/>
      <w:lang w:val="en-CA"/>
    </w:rPr>
  </w:style>
  <w:style w:type="character" w:styleId="PlaceholderText">
    <w:name w:val="Placeholder Text"/>
    <w:basedOn w:val="DefaultParagraphFont"/>
    <w:uiPriority w:val="99"/>
    <w:semiHidden/>
    <w:rsid w:val="00B577ED"/>
    <w:rPr>
      <w:color w:val="808080"/>
    </w:rPr>
  </w:style>
  <w:style w:type="paragraph" w:styleId="BalloonText">
    <w:name w:val="Balloon Text"/>
    <w:basedOn w:val="Normal"/>
    <w:link w:val="BalloonTextChar"/>
    <w:rsid w:val="00B577E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577ED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unhideWhenUsed/>
    <w:rsid w:val="009B748E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9B748E"/>
    <w:pPr>
      <w:spacing w:line="240" w:lineRule="auto"/>
    </w:pPr>
    <w:rPr>
      <w:sz w:val="20"/>
    </w:rPr>
  </w:style>
  <w:style w:type="character" w:customStyle="1" w:styleId="CommentTextChar">
    <w:name w:val="Comment Text Char"/>
    <w:basedOn w:val="DefaultParagraphFont"/>
    <w:link w:val="CommentText"/>
    <w:semiHidden/>
    <w:rsid w:val="009B748E"/>
    <w:rPr>
      <w:rFonts w:ascii="Arial" w:hAnsi="Arial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9B748E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9B748E"/>
    <w:rPr>
      <w:rFonts w:ascii="Arial" w:hAnsi="Arial"/>
      <w:b/>
      <w:bCs/>
    </w:rPr>
  </w:style>
  <w:style w:type="table" w:styleId="TableGrid">
    <w:name w:val="Table Grid"/>
    <w:basedOn w:val="TableNormal"/>
    <w:uiPriority w:val="39"/>
    <w:rsid w:val="00F05916"/>
    <w:rPr>
      <w:rFonts w:ascii="Arial" w:eastAsia="Arial" w:hAnsi="Arial" w:cs="Arial"/>
      <w:sz w:val="22"/>
      <w:szCs w:val="22"/>
      <w:lang w:val="e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05916"/>
    <w:pPr>
      <w:widowControl/>
      <w:spacing w:line="276" w:lineRule="auto"/>
      <w:ind w:left="720"/>
      <w:contextualSpacing/>
    </w:pPr>
    <w:rPr>
      <w:rFonts w:eastAsia="Arial" w:cs="Arial"/>
      <w:sz w:val="22"/>
      <w:szCs w:val="22"/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854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06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SeventhEditionOfficeOnline.xsl" StyleName="MLA" Version="7"/>
</file>

<file path=customXml/itemProps1.xml><?xml version="1.0" encoding="utf-8"?>
<ds:datastoreItem xmlns:ds="http://schemas.openxmlformats.org/officeDocument/2006/customXml" ds:itemID="{FA912CC4-0671-A144-B96D-667B6CE054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328</Words>
  <Characters>1873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2024-03-22T00:01:00Z</dcterms:created>
  <dcterms:modified xsi:type="dcterms:W3CDTF">2024-04-29T16:04:00Z</dcterms:modified>
</cp:coreProperties>
</file>